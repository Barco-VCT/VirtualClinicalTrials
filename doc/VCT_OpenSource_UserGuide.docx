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7BB3" w:rsidRPr="005F7054" w:rsidRDefault="00697BB3">
      <w:pPr>
        <w:spacing w:before="31"/>
        <w:ind w:left="2943" w:right="2811"/>
        <w:jc w:val="center"/>
        <w:rPr>
          <w:sz w:val="34"/>
          <w:szCs w:val="34"/>
        </w:rPr>
      </w:pPr>
    </w:p>
    <w:p w:rsidR="00697BB3" w:rsidRPr="005F7054" w:rsidRDefault="00697BB3">
      <w:pPr>
        <w:spacing w:before="31"/>
        <w:ind w:left="2943" w:right="2811"/>
        <w:jc w:val="center"/>
        <w:rPr>
          <w:sz w:val="34"/>
          <w:szCs w:val="34"/>
        </w:rPr>
      </w:pPr>
    </w:p>
    <w:p w:rsidR="00697BB3" w:rsidRPr="005F7054" w:rsidRDefault="00697BB3">
      <w:pPr>
        <w:spacing w:before="31"/>
        <w:ind w:left="2943" w:right="2811"/>
        <w:jc w:val="center"/>
        <w:rPr>
          <w:sz w:val="34"/>
          <w:szCs w:val="34"/>
        </w:rPr>
      </w:pPr>
    </w:p>
    <w:p w:rsidR="00697BB3" w:rsidRPr="005F7054" w:rsidRDefault="00697BB3">
      <w:pPr>
        <w:spacing w:before="31"/>
        <w:ind w:left="2943" w:right="2811"/>
        <w:jc w:val="center"/>
        <w:rPr>
          <w:sz w:val="34"/>
          <w:szCs w:val="34"/>
        </w:rPr>
      </w:pPr>
    </w:p>
    <w:p w:rsidR="00EA3A15" w:rsidRPr="005F7054" w:rsidRDefault="00EA3A15">
      <w:pPr>
        <w:spacing w:before="7" w:line="120" w:lineRule="exact"/>
        <w:rPr>
          <w:sz w:val="13"/>
          <w:szCs w:val="13"/>
        </w:rPr>
      </w:pPr>
    </w:p>
    <w:p w:rsidR="00EA3A15" w:rsidRPr="005F7054" w:rsidRDefault="00EA3A15">
      <w:pPr>
        <w:spacing w:line="200" w:lineRule="exact"/>
      </w:pPr>
    </w:p>
    <w:p w:rsidR="00EA3A15" w:rsidRPr="005F7054" w:rsidRDefault="00EA3A15">
      <w:pPr>
        <w:spacing w:line="200" w:lineRule="exact"/>
      </w:pPr>
    </w:p>
    <w:p w:rsidR="00EA3A15" w:rsidRPr="005F7054" w:rsidRDefault="00EA3A15">
      <w:pPr>
        <w:spacing w:line="200" w:lineRule="exact"/>
      </w:pPr>
    </w:p>
    <w:p w:rsidR="00EA3A15" w:rsidRPr="005F7054" w:rsidRDefault="00EA3A15">
      <w:pPr>
        <w:spacing w:line="200" w:lineRule="exact"/>
      </w:pPr>
    </w:p>
    <w:p w:rsidR="00EA3A15" w:rsidRPr="005F7054" w:rsidRDefault="00EA3A15">
      <w:pPr>
        <w:spacing w:line="200" w:lineRule="exact"/>
      </w:pPr>
    </w:p>
    <w:p w:rsidR="00EA3A15" w:rsidRPr="005F7054" w:rsidRDefault="00EA3A15">
      <w:pPr>
        <w:spacing w:line="200" w:lineRule="exact"/>
      </w:pPr>
    </w:p>
    <w:p w:rsidR="00EA3A15" w:rsidRPr="005F7054" w:rsidRDefault="00EA3A15">
      <w:pPr>
        <w:spacing w:line="200" w:lineRule="exact"/>
      </w:pPr>
    </w:p>
    <w:p w:rsidR="00EA3A15" w:rsidRPr="005F7054" w:rsidRDefault="00EA3A15">
      <w:pPr>
        <w:spacing w:line="200" w:lineRule="exact"/>
      </w:pPr>
    </w:p>
    <w:p w:rsidR="00EA3A15" w:rsidRPr="005F7054" w:rsidRDefault="00EA3A15">
      <w:pPr>
        <w:spacing w:line="200" w:lineRule="exact"/>
      </w:pPr>
    </w:p>
    <w:p w:rsidR="00EA3A15" w:rsidRPr="005F7054" w:rsidRDefault="00EA3A15">
      <w:pPr>
        <w:spacing w:line="200" w:lineRule="exact"/>
      </w:pPr>
    </w:p>
    <w:p w:rsidR="00697BB3" w:rsidRPr="005F7054" w:rsidRDefault="00697BB3">
      <w:pPr>
        <w:spacing w:line="413" w:lineRule="auto"/>
        <w:ind w:left="683" w:right="636"/>
        <w:jc w:val="center"/>
        <w:rPr>
          <w:sz w:val="49"/>
          <w:szCs w:val="49"/>
        </w:rPr>
      </w:pPr>
      <w:r w:rsidRPr="005F7054">
        <w:rPr>
          <w:sz w:val="49"/>
          <w:szCs w:val="49"/>
        </w:rPr>
        <w:t>Virtual Clinical Trail (VCT)</w:t>
      </w:r>
    </w:p>
    <w:p w:rsidR="00697BB3" w:rsidRPr="005F7054" w:rsidRDefault="00697BB3">
      <w:pPr>
        <w:spacing w:line="413" w:lineRule="auto"/>
        <w:ind w:left="683" w:right="636"/>
        <w:jc w:val="center"/>
        <w:rPr>
          <w:sz w:val="49"/>
          <w:szCs w:val="49"/>
        </w:rPr>
      </w:pPr>
      <w:r w:rsidRPr="005F7054">
        <w:rPr>
          <w:sz w:val="49"/>
          <w:szCs w:val="49"/>
        </w:rPr>
        <w:t>Open</w:t>
      </w:r>
      <w:r w:rsidR="005F7054">
        <w:rPr>
          <w:sz w:val="49"/>
          <w:szCs w:val="49"/>
        </w:rPr>
        <w:t xml:space="preserve"> </w:t>
      </w:r>
      <w:r w:rsidRPr="005F7054">
        <w:rPr>
          <w:sz w:val="49"/>
          <w:szCs w:val="49"/>
        </w:rPr>
        <w:t>Source</w:t>
      </w:r>
    </w:p>
    <w:p w:rsidR="00697BB3" w:rsidRPr="005F7054" w:rsidRDefault="00697BB3" w:rsidP="00697BB3">
      <w:pPr>
        <w:spacing w:line="413" w:lineRule="auto"/>
        <w:ind w:left="683" w:right="636"/>
        <w:jc w:val="center"/>
        <w:rPr>
          <w:sz w:val="49"/>
          <w:szCs w:val="49"/>
        </w:rPr>
      </w:pPr>
      <w:r w:rsidRPr="005F7054">
        <w:rPr>
          <w:sz w:val="49"/>
          <w:szCs w:val="49"/>
        </w:rPr>
        <w:t>User Guide</w:t>
      </w:r>
    </w:p>
    <w:p w:rsidR="00EA3A15" w:rsidRPr="005F7054" w:rsidRDefault="00EA3A15">
      <w:pPr>
        <w:spacing w:line="413" w:lineRule="auto"/>
        <w:ind w:left="683" w:right="636"/>
        <w:jc w:val="center"/>
        <w:rPr>
          <w:sz w:val="49"/>
          <w:szCs w:val="49"/>
        </w:rPr>
      </w:pPr>
    </w:p>
    <w:p w:rsidR="00EA3A15" w:rsidRPr="005F7054" w:rsidRDefault="00EA3A15">
      <w:pPr>
        <w:spacing w:before="7" w:line="100" w:lineRule="exact"/>
        <w:rPr>
          <w:sz w:val="10"/>
          <w:szCs w:val="10"/>
        </w:rPr>
      </w:pPr>
    </w:p>
    <w:p w:rsidR="00EA3A15" w:rsidRPr="005F7054" w:rsidRDefault="00EA3A15">
      <w:pPr>
        <w:spacing w:line="200" w:lineRule="exact"/>
      </w:pPr>
    </w:p>
    <w:p w:rsidR="00EA3A15" w:rsidRPr="005F7054" w:rsidRDefault="00EA3A15">
      <w:pPr>
        <w:spacing w:before="9" w:line="180" w:lineRule="exact"/>
        <w:rPr>
          <w:sz w:val="18"/>
          <w:szCs w:val="18"/>
        </w:rPr>
      </w:pPr>
    </w:p>
    <w:p w:rsidR="007D7B2C" w:rsidRPr="005F7054" w:rsidRDefault="007D7B2C">
      <w:pPr>
        <w:spacing w:before="9" w:line="180" w:lineRule="exact"/>
        <w:rPr>
          <w:sz w:val="18"/>
          <w:szCs w:val="18"/>
        </w:rPr>
      </w:pPr>
    </w:p>
    <w:p w:rsidR="007D7B2C" w:rsidRPr="005F7054" w:rsidRDefault="007D7B2C">
      <w:pPr>
        <w:spacing w:before="9" w:line="180" w:lineRule="exact"/>
        <w:rPr>
          <w:sz w:val="18"/>
          <w:szCs w:val="18"/>
        </w:rPr>
      </w:pPr>
    </w:p>
    <w:p w:rsidR="00EA3A15" w:rsidRPr="005F7054" w:rsidRDefault="00EA3A15">
      <w:pPr>
        <w:spacing w:line="200" w:lineRule="exact"/>
      </w:pPr>
    </w:p>
    <w:p w:rsidR="00697BB3" w:rsidRPr="005F7054" w:rsidRDefault="00697BB3">
      <w:pPr>
        <w:spacing w:line="200" w:lineRule="exact"/>
      </w:pPr>
    </w:p>
    <w:p w:rsidR="00697BB3" w:rsidRPr="005F7054" w:rsidRDefault="00697BB3" w:rsidP="00697BB3">
      <w:pPr>
        <w:spacing w:before="31"/>
        <w:ind w:left="2943" w:right="2811"/>
        <w:jc w:val="center"/>
        <w:rPr>
          <w:sz w:val="34"/>
          <w:szCs w:val="34"/>
        </w:rPr>
      </w:pPr>
    </w:p>
    <w:p w:rsidR="00697BB3" w:rsidRPr="005F7054" w:rsidRDefault="00697BB3" w:rsidP="00697BB3">
      <w:pPr>
        <w:spacing w:before="31"/>
        <w:ind w:left="2943" w:right="2811"/>
        <w:jc w:val="center"/>
        <w:rPr>
          <w:sz w:val="34"/>
          <w:szCs w:val="34"/>
        </w:rPr>
      </w:pPr>
    </w:p>
    <w:p w:rsidR="00697BB3" w:rsidRPr="005F7054" w:rsidRDefault="00697BB3" w:rsidP="00697BB3">
      <w:pPr>
        <w:spacing w:before="31"/>
        <w:ind w:left="2943" w:right="2811"/>
        <w:jc w:val="center"/>
        <w:rPr>
          <w:sz w:val="34"/>
          <w:szCs w:val="34"/>
        </w:rPr>
      </w:pPr>
    </w:p>
    <w:p w:rsidR="00697BB3" w:rsidRPr="005F7054" w:rsidRDefault="00697BB3" w:rsidP="00697BB3">
      <w:pPr>
        <w:spacing w:before="31"/>
        <w:ind w:left="2943" w:right="2811"/>
        <w:jc w:val="center"/>
        <w:rPr>
          <w:sz w:val="34"/>
          <w:szCs w:val="34"/>
        </w:rPr>
      </w:pPr>
    </w:p>
    <w:p w:rsidR="00697BB3" w:rsidRPr="005F7054" w:rsidRDefault="00697BB3" w:rsidP="00697BB3">
      <w:pPr>
        <w:spacing w:before="31"/>
        <w:ind w:left="2943" w:right="2811"/>
        <w:jc w:val="center"/>
        <w:rPr>
          <w:sz w:val="34"/>
          <w:szCs w:val="34"/>
        </w:rPr>
      </w:pPr>
    </w:p>
    <w:p w:rsidR="00697BB3" w:rsidRPr="005F7054" w:rsidRDefault="00697BB3" w:rsidP="00697BB3">
      <w:pPr>
        <w:spacing w:before="31"/>
        <w:ind w:left="2943" w:right="2811"/>
        <w:jc w:val="center"/>
        <w:rPr>
          <w:sz w:val="34"/>
          <w:szCs w:val="34"/>
        </w:rPr>
      </w:pPr>
    </w:p>
    <w:p w:rsidR="00697BB3" w:rsidRPr="005F7054" w:rsidRDefault="00697BB3" w:rsidP="00697BB3">
      <w:pPr>
        <w:spacing w:before="31"/>
        <w:ind w:left="2943" w:right="2811"/>
        <w:jc w:val="center"/>
        <w:rPr>
          <w:sz w:val="34"/>
          <w:szCs w:val="34"/>
        </w:rPr>
      </w:pPr>
      <w:r w:rsidRPr="005F7054">
        <w:rPr>
          <w:sz w:val="34"/>
          <w:szCs w:val="34"/>
        </w:rPr>
        <w:t>By Ba</w:t>
      </w:r>
      <w:r w:rsidRPr="005F7054">
        <w:rPr>
          <w:spacing w:val="-6"/>
          <w:sz w:val="34"/>
          <w:szCs w:val="34"/>
        </w:rPr>
        <w:t>r</w:t>
      </w:r>
      <w:r w:rsidRPr="005F7054">
        <w:rPr>
          <w:sz w:val="34"/>
          <w:szCs w:val="34"/>
        </w:rPr>
        <w:t xml:space="preserve">co, </w:t>
      </w:r>
      <w:r w:rsidRPr="005F7054">
        <w:rPr>
          <w:w w:val="110"/>
          <w:sz w:val="34"/>
          <w:szCs w:val="34"/>
        </w:rPr>
        <w:t>Healthca</w:t>
      </w:r>
      <w:r w:rsidRPr="005F7054">
        <w:rPr>
          <w:spacing w:val="-7"/>
          <w:w w:val="110"/>
          <w:sz w:val="34"/>
          <w:szCs w:val="34"/>
        </w:rPr>
        <w:t>r</w:t>
      </w:r>
      <w:r w:rsidRPr="005F7054">
        <w:rPr>
          <w:w w:val="110"/>
          <w:sz w:val="34"/>
          <w:szCs w:val="34"/>
        </w:rPr>
        <w:t>e</w:t>
      </w:r>
      <w:r w:rsidRPr="005F7054">
        <w:rPr>
          <w:spacing w:val="-7"/>
          <w:w w:val="110"/>
          <w:sz w:val="34"/>
          <w:szCs w:val="34"/>
        </w:rPr>
        <w:t xml:space="preserve"> </w:t>
      </w:r>
      <w:r w:rsidRPr="005F7054">
        <w:rPr>
          <w:w w:val="101"/>
          <w:sz w:val="34"/>
          <w:szCs w:val="34"/>
        </w:rPr>
        <w:t>D</w:t>
      </w:r>
      <w:r w:rsidRPr="005F7054">
        <w:rPr>
          <w:spacing w:val="-3"/>
          <w:w w:val="101"/>
          <w:sz w:val="34"/>
          <w:szCs w:val="34"/>
        </w:rPr>
        <w:t>i</w:t>
      </w:r>
      <w:r w:rsidRPr="005F7054">
        <w:rPr>
          <w:w w:val="103"/>
          <w:sz w:val="34"/>
          <w:szCs w:val="34"/>
        </w:rPr>
        <w:t>vision</w:t>
      </w:r>
    </w:p>
    <w:p w:rsidR="00697BB3" w:rsidRPr="005F7054" w:rsidRDefault="00697BB3" w:rsidP="00697BB3">
      <w:pPr>
        <w:spacing w:line="200" w:lineRule="exact"/>
      </w:pPr>
    </w:p>
    <w:p w:rsidR="00697BB3" w:rsidRPr="005F7054" w:rsidRDefault="00697BB3" w:rsidP="00697BB3">
      <w:pPr>
        <w:spacing w:before="12" w:line="260" w:lineRule="exact"/>
        <w:rPr>
          <w:sz w:val="26"/>
          <w:szCs w:val="26"/>
        </w:rPr>
      </w:pPr>
    </w:p>
    <w:p w:rsidR="00697BB3" w:rsidRPr="005F7054" w:rsidRDefault="00697BB3">
      <w:pPr>
        <w:spacing w:line="200" w:lineRule="exact"/>
      </w:pPr>
    </w:p>
    <w:p w:rsidR="00EA3A15" w:rsidRPr="005F7054" w:rsidRDefault="00EA3A15">
      <w:pPr>
        <w:spacing w:line="200" w:lineRule="exact"/>
      </w:pPr>
    </w:p>
    <w:p w:rsidR="00EA3A15" w:rsidRPr="005F7054" w:rsidRDefault="00EA3A15">
      <w:pPr>
        <w:spacing w:line="200" w:lineRule="exact"/>
      </w:pPr>
    </w:p>
    <w:p w:rsidR="00EA3A15" w:rsidRPr="005F7054" w:rsidRDefault="007D7B2C">
      <w:pPr>
        <w:ind w:left="4014" w:right="3967"/>
        <w:jc w:val="center"/>
        <w:rPr>
          <w:sz w:val="22"/>
          <w:szCs w:val="22"/>
        </w:rPr>
      </w:pPr>
      <w:r w:rsidRPr="005F7054">
        <w:rPr>
          <w:sz w:val="22"/>
          <w:szCs w:val="22"/>
        </w:rPr>
        <w:t xml:space="preserve">March </w:t>
      </w:r>
      <w:r w:rsidR="00AE291F">
        <w:rPr>
          <w:sz w:val="22"/>
          <w:szCs w:val="22"/>
        </w:rPr>
        <w:t>31</w:t>
      </w:r>
      <w:r w:rsidRPr="005F7054">
        <w:rPr>
          <w:sz w:val="22"/>
          <w:szCs w:val="22"/>
        </w:rPr>
        <w:t>, 2015</w:t>
      </w:r>
    </w:p>
    <w:p w:rsidR="00EA3A15" w:rsidRPr="005F7054" w:rsidRDefault="00EA3A15">
      <w:pPr>
        <w:spacing w:before="5" w:line="120" w:lineRule="exact"/>
        <w:rPr>
          <w:sz w:val="13"/>
          <w:szCs w:val="13"/>
        </w:rPr>
      </w:pPr>
    </w:p>
    <w:p w:rsidR="00EA3A15" w:rsidRPr="005F7054" w:rsidRDefault="00EA3A15">
      <w:pPr>
        <w:spacing w:line="200" w:lineRule="exact"/>
      </w:pPr>
    </w:p>
    <w:p w:rsidR="00EA3A15" w:rsidRPr="005F7054" w:rsidRDefault="00EA3A15">
      <w:pPr>
        <w:spacing w:line="200" w:lineRule="exact"/>
      </w:pPr>
    </w:p>
    <w:p w:rsidR="00EA3A15" w:rsidRPr="005F7054" w:rsidRDefault="00EA3A15">
      <w:pPr>
        <w:spacing w:line="200" w:lineRule="exact"/>
      </w:pPr>
    </w:p>
    <w:p w:rsidR="00EA3A15" w:rsidRPr="005F7054" w:rsidRDefault="00EA3A15">
      <w:pPr>
        <w:spacing w:line="200" w:lineRule="exact"/>
      </w:pPr>
    </w:p>
    <w:p w:rsidR="00EA3A15" w:rsidRPr="005F7054" w:rsidRDefault="00EA3A15">
      <w:pPr>
        <w:spacing w:line="200" w:lineRule="exact"/>
      </w:pPr>
    </w:p>
    <w:p w:rsidR="00EA3A15" w:rsidRPr="005F7054" w:rsidRDefault="00EA3A15">
      <w:pPr>
        <w:spacing w:line="200" w:lineRule="exact"/>
        <w:sectPr w:rsidR="00EA3A15" w:rsidRPr="005F7054">
          <w:footerReference w:type="default" r:id="rId9"/>
          <w:pgSz w:w="11920" w:h="16840"/>
          <w:pgMar w:top="0" w:right="0" w:bottom="0" w:left="0" w:header="0" w:footer="0" w:gutter="0"/>
          <w:cols w:space="720"/>
        </w:sectPr>
      </w:pPr>
    </w:p>
    <w:p w:rsidR="00BD1D6F" w:rsidRPr="005F7054" w:rsidRDefault="00BD1D6F" w:rsidP="00BD1D6F">
      <w:pPr>
        <w:spacing w:line="413" w:lineRule="auto"/>
        <w:ind w:left="683" w:right="636"/>
        <w:jc w:val="center"/>
        <w:rPr>
          <w:sz w:val="49"/>
          <w:szCs w:val="49"/>
        </w:rPr>
      </w:pPr>
      <w:r w:rsidRPr="005F7054">
        <w:rPr>
          <w:sz w:val="49"/>
          <w:szCs w:val="49"/>
        </w:rPr>
        <w:lastRenderedPageBreak/>
        <w:t>Table of Contents</w:t>
      </w:r>
    </w:p>
    <w:sdt>
      <w:sdtPr>
        <w:rPr>
          <w:rFonts w:ascii="Times New Roman" w:eastAsia="Times New Roman" w:hAnsi="Times New Roman" w:cs="Times New Roman"/>
          <w:b w:val="0"/>
          <w:bCs w:val="0"/>
          <w:color w:val="auto"/>
          <w:sz w:val="20"/>
          <w:szCs w:val="20"/>
          <w:lang w:eastAsia="en-US"/>
        </w:rPr>
        <w:id w:val="-765467088"/>
        <w:docPartObj>
          <w:docPartGallery w:val="Table of Contents"/>
          <w:docPartUnique/>
        </w:docPartObj>
      </w:sdtPr>
      <w:sdtEndPr>
        <w:rPr>
          <w:noProof/>
        </w:rPr>
      </w:sdtEndPr>
      <w:sdtContent>
        <w:p w:rsidR="00BD1D6F" w:rsidRPr="005F7054" w:rsidRDefault="00BD1D6F">
          <w:pPr>
            <w:pStyle w:val="TOCHeading"/>
          </w:pPr>
        </w:p>
        <w:p w:rsidR="00FE358F" w:rsidRDefault="00BD1D6F">
          <w:pPr>
            <w:pStyle w:val="TOC1"/>
            <w:tabs>
              <w:tab w:val="left" w:pos="440"/>
              <w:tab w:val="right" w:leader="dot" w:pos="9890"/>
            </w:tabs>
            <w:rPr>
              <w:rFonts w:asciiTheme="minorHAnsi" w:eastAsiaTheme="minorEastAsia" w:hAnsiTheme="minorHAnsi" w:cstheme="minorBidi"/>
              <w:noProof/>
              <w:sz w:val="22"/>
              <w:szCs w:val="22"/>
            </w:rPr>
          </w:pPr>
          <w:r w:rsidRPr="005F7054">
            <w:fldChar w:fldCharType="begin"/>
          </w:r>
          <w:r w:rsidRPr="005F7054">
            <w:instrText xml:space="preserve"> TOC \o "1-3" \h \z \u </w:instrText>
          </w:r>
          <w:r w:rsidRPr="005F7054">
            <w:fldChar w:fldCharType="separate"/>
          </w:r>
          <w:hyperlink w:anchor="_Toc415566469" w:history="1">
            <w:r w:rsidR="00FE358F" w:rsidRPr="00B467AB">
              <w:rPr>
                <w:rStyle w:val="Hyperlink"/>
                <w:noProof/>
              </w:rPr>
              <w:t>1</w:t>
            </w:r>
            <w:r w:rsidR="00FE358F">
              <w:rPr>
                <w:rFonts w:asciiTheme="minorHAnsi" w:eastAsiaTheme="minorEastAsia" w:hAnsiTheme="minorHAnsi" w:cstheme="minorBidi"/>
                <w:noProof/>
                <w:sz w:val="22"/>
                <w:szCs w:val="22"/>
              </w:rPr>
              <w:tab/>
            </w:r>
            <w:r w:rsidR="00FE358F" w:rsidRPr="00B467AB">
              <w:rPr>
                <w:rStyle w:val="Hyperlink"/>
                <w:noProof/>
              </w:rPr>
              <w:t>Acknowledgement</w:t>
            </w:r>
            <w:r w:rsidR="00FE358F">
              <w:rPr>
                <w:noProof/>
                <w:webHidden/>
              </w:rPr>
              <w:tab/>
            </w:r>
            <w:r w:rsidR="00FE358F">
              <w:rPr>
                <w:noProof/>
                <w:webHidden/>
              </w:rPr>
              <w:fldChar w:fldCharType="begin"/>
            </w:r>
            <w:r w:rsidR="00FE358F">
              <w:rPr>
                <w:noProof/>
                <w:webHidden/>
              </w:rPr>
              <w:instrText xml:space="preserve"> PAGEREF _Toc415566469 \h </w:instrText>
            </w:r>
            <w:r w:rsidR="00FE358F">
              <w:rPr>
                <w:noProof/>
                <w:webHidden/>
              </w:rPr>
            </w:r>
            <w:r w:rsidR="00FE358F">
              <w:rPr>
                <w:noProof/>
                <w:webHidden/>
              </w:rPr>
              <w:fldChar w:fldCharType="separate"/>
            </w:r>
            <w:r w:rsidR="00ED260A">
              <w:rPr>
                <w:noProof/>
                <w:webHidden/>
              </w:rPr>
              <w:t>2</w:t>
            </w:r>
            <w:r w:rsidR="00FE358F">
              <w:rPr>
                <w:noProof/>
                <w:webHidden/>
              </w:rPr>
              <w:fldChar w:fldCharType="end"/>
            </w:r>
          </w:hyperlink>
        </w:p>
        <w:p w:rsidR="00FE358F" w:rsidRDefault="00934FE4">
          <w:pPr>
            <w:pStyle w:val="TOC1"/>
            <w:tabs>
              <w:tab w:val="left" w:pos="440"/>
              <w:tab w:val="right" w:leader="dot" w:pos="9890"/>
            </w:tabs>
            <w:rPr>
              <w:rFonts w:asciiTheme="minorHAnsi" w:eastAsiaTheme="minorEastAsia" w:hAnsiTheme="minorHAnsi" w:cstheme="minorBidi"/>
              <w:noProof/>
              <w:sz w:val="22"/>
              <w:szCs w:val="22"/>
            </w:rPr>
          </w:pPr>
          <w:hyperlink w:anchor="_Toc415566470" w:history="1">
            <w:r w:rsidR="00FE358F" w:rsidRPr="00B467AB">
              <w:rPr>
                <w:rStyle w:val="Hyperlink"/>
                <w:noProof/>
              </w:rPr>
              <w:t>2</w:t>
            </w:r>
            <w:r w:rsidR="00FE358F">
              <w:rPr>
                <w:rFonts w:asciiTheme="minorHAnsi" w:eastAsiaTheme="minorEastAsia" w:hAnsiTheme="minorHAnsi" w:cstheme="minorBidi"/>
                <w:noProof/>
                <w:sz w:val="22"/>
                <w:szCs w:val="22"/>
              </w:rPr>
              <w:tab/>
            </w:r>
            <w:r w:rsidR="00FE358F" w:rsidRPr="00B467AB">
              <w:rPr>
                <w:rStyle w:val="Hyperlink"/>
                <w:noProof/>
              </w:rPr>
              <w:t>Bacro VCT Research License</w:t>
            </w:r>
            <w:r w:rsidR="00FE358F">
              <w:rPr>
                <w:noProof/>
                <w:webHidden/>
              </w:rPr>
              <w:tab/>
            </w:r>
            <w:r w:rsidR="00FE358F">
              <w:rPr>
                <w:noProof/>
                <w:webHidden/>
              </w:rPr>
              <w:fldChar w:fldCharType="begin"/>
            </w:r>
            <w:r w:rsidR="00FE358F">
              <w:rPr>
                <w:noProof/>
                <w:webHidden/>
              </w:rPr>
              <w:instrText xml:space="preserve"> PAGEREF _Toc415566470 \h </w:instrText>
            </w:r>
            <w:r w:rsidR="00FE358F">
              <w:rPr>
                <w:noProof/>
                <w:webHidden/>
              </w:rPr>
            </w:r>
            <w:r w:rsidR="00FE358F">
              <w:rPr>
                <w:noProof/>
                <w:webHidden/>
              </w:rPr>
              <w:fldChar w:fldCharType="separate"/>
            </w:r>
            <w:r w:rsidR="00ED260A">
              <w:rPr>
                <w:noProof/>
                <w:webHidden/>
              </w:rPr>
              <w:t>2</w:t>
            </w:r>
            <w:r w:rsidR="00FE358F">
              <w:rPr>
                <w:noProof/>
                <w:webHidden/>
              </w:rPr>
              <w:fldChar w:fldCharType="end"/>
            </w:r>
          </w:hyperlink>
        </w:p>
        <w:p w:rsidR="00FE358F" w:rsidRDefault="00934FE4">
          <w:pPr>
            <w:pStyle w:val="TOC1"/>
            <w:tabs>
              <w:tab w:val="left" w:pos="440"/>
              <w:tab w:val="right" w:leader="dot" w:pos="9890"/>
            </w:tabs>
            <w:rPr>
              <w:rFonts w:asciiTheme="minorHAnsi" w:eastAsiaTheme="minorEastAsia" w:hAnsiTheme="minorHAnsi" w:cstheme="minorBidi"/>
              <w:noProof/>
              <w:sz w:val="22"/>
              <w:szCs w:val="22"/>
            </w:rPr>
          </w:pPr>
          <w:hyperlink w:anchor="_Toc415566471" w:history="1">
            <w:r w:rsidR="00FE358F" w:rsidRPr="00B467AB">
              <w:rPr>
                <w:rStyle w:val="Hyperlink"/>
                <w:noProof/>
              </w:rPr>
              <w:t>3</w:t>
            </w:r>
            <w:r w:rsidR="00FE358F">
              <w:rPr>
                <w:rFonts w:asciiTheme="minorHAnsi" w:eastAsiaTheme="minorEastAsia" w:hAnsiTheme="minorHAnsi" w:cstheme="minorBidi"/>
                <w:noProof/>
                <w:sz w:val="22"/>
                <w:szCs w:val="22"/>
              </w:rPr>
              <w:tab/>
            </w:r>
            <w:r w:rsidR="00FE358F" w:rsidRPr="00B467AB">
              <w:rPr>
                <w:rStyle w:val="Hyperlink"/>
                <w:noProof/>
              </w:rPr>
              <w:t>Introduction</w:t>
            </w:r>
            <w:r w:rsidR="00FE358F">
              <w:rPr>
                <w:noProof/>
                <w:webHidden/>
              </w:rPr>
              <w:tab/>
            </w:r>
            <w:r w:rsidR="00FE358F">
              <w:rPr>
                <w:noProof/>
                <w:webHidden/>
              </w:rPr>
              <w:fldChar w:fldCharType="begin"/>
            </w:r>
            <w:r w:rsidR="00FE358F">
              <w:rPr>
                <w:noProof/>
                <w:webHidden/>
              </w:rPr>
              <w:instrText xml:space="preserve"> PAGEREF _Toc415566471 \h </w:instrText>
            </w:r>
            <w:r w:rsidR="00FE358F">
              <w:rPr>
                <w:noProof/>
                <w:webHidden/>
              </w:rPr>
            </w:r>
            <w:r w:rsidR="00FE358F">
              <w:rPr>
                <w:noProof/>
                <w:webHidden/>
              </w:rPr>
              <w:fldChar w:fldCharType="separate"/>
            </w:r>
            <w:r w:rsidR="00ED260A">
              <w:rPr>
                <w:noProof/>
                <w:webHidden/>
              </w:rPr>
              <w:t>5</w:t>
            </w:r>
            <w:r w:rsidR="00FE358F">
              <w:rPr>
                <w:noProof/>
                <w:webHidden/>
              </w:rPr>
              <w:fldChar w:fldCharType="end"/>
            </w:r>
          </w:hyperlink>
        </w:p>
        <w:p w:rsidR="00FE358F" w:rsidRDefault="00934FE4">
          <w:pPr>
            <w:pStyle w:val="TOC1"/>
            <w:tabs>
              <w:tab w:val="left" w:pos="440"/>
              <w:tab w:val="right" w:leader="dot" w:pos="9890"/>
            </w:tabs>
            <w:rPr>
              <w:rFonts w:asciiTheme="minorHAnsi" w:eastAsiaTheme="minorEastAsia" w:hAnsiTheme="minorHAnsi" w:cstheme="minorBidi"/>
              <w:noProof/>
              <w:sz w:val="22"/>
              <w:szCs w:val="22"/>
            </w:rPr>
          </w:pPr>
          <w:hyperlink w:anchor="_Toc415566472" w:history="1">
            <w:r w:rsidR="00FE358F" w:rsidRPr="00B467AB">
              <w:rPr>
                <w:rStyle w:val="Hyperlink"/>
                <w:noProof/>
              </w:rPr>
              <w:t>4</w:t>
            </w:r>
            <w:r w:rsidR="00FE358F">
              <w:rPr>
                <w:rFonts w:asciiTheme="minorHAnsi" w:eastAsiaTheme="minorEastAsia" w:hAnsiTheme="minorHAnsi" w:cstheme="minorBidi"/>
                <w:noProof/>
                <w:sz w:val="22"/>
                <w:szCs w:val="22"/>
              </w:rPr>
              <w:tab/>
            </w:r>
            <w:r w:rsidR="00FE358F" w:rsidRPr="00B467AB">
              <w:rPr>
                <w:rStyle w:val="Hyperlink"/>
                <w:noProof/>
              </w:rPr>
              <w:t>Software and Hardware Requirements</w:t>
            </w:r>
            <w:r w:rsidR="00FE358F">
              <w:rPr>
                <w:noProof/>
                <w:webHidden/>
              </w:rPr>
              <w:tab/>
            </w:r>
            <w:r w:rsidR="00FE358F">
              <w:rPr>
                <w:noProof/>
                <w:webHidden/>
              </w:rPr>
              <w:fldChar w:fldCharType="begin"/>
            </w:r>
            <w:r w:rsidR="00FE358F">
              <w:rPr>
                <w:noProof/>
                <w:webHidden/>
              </w:rPr>
              <w:instrText xml:space="preserve"> PAGEREF _Toc415566472 \h </w:instrText>
            </w:r>
            <w:r w:rsidR="00FE358F">
              <w:rPr>
                <w:noProof/>
                <w:webHidden/>
              </w:rPr>
            </w:r>
            <w:r w:rsidR="00FE358F">
              <w:rPr>
                <w:noProof/>
                <w:webHidden/>
              </w:rPr>
              <w:fldChar w:fldCharType="separate"/>
            </w:r>
            <w:r w:rsidR="00ED260A">
              <w:rPr>
                <w:noProof/>
                <w:webHidden/>
              </w:rPr>
              <w:t>5</w:t>
            </w:r>
            <w:r w:rsidR="00FE358F">
              <w:rPr>
                <w:noProof/>
                <w:webHidden/>
              </w:rPr>
              <w:fldChar w:fldCharType="end"/>
            </w:r>
          </w:hyperlink>
        </w:p>
        <w:p w:rsidR="00FE358F" w:rsidRDefault="00934FE4">
          <w:pPr>
            <w:pStyle w:val="TOC1"/>
            <w:tabs>
              <w:tab w:val="left" w:pos="440"/>
              <w:tab w:val="right" w:leader="dot" w:pos="9890"/>
            </w:tabs>
            <w:rPr>
              <w:rFonts w:asciiTheme="minorHAnsi" w:eastAsiaTheme="minorEastAsia" w:hAnsiTheme="minorHAnsi" w:cstheme="minorBidi"/>
              <w:noProof/>
              <w:sz w:val="22"/>
              <w:szCs w:val="22"/>
            </w:rPr>
          </w:pPr>
          <w:hyperlink w:anchor="_Toc415566473" w:history="1">
            <w:r w:rsidR="00FE358F" w:rsidRPr="00B467AB">
              <w:rPr>
                <w:rStyle w:val="Hyperlink"/>
                <w:noProof/>
              </w:rPr>
              <w:t>5</w:t>
            </w:r>
            <w:r w:rsidR="00FE358F">
              <w:rPr>
                <w:rFonts w:asciiTheme="minorHAnsi" w:eastAsiaTheme="minorEastAsia" w:hAnsiTheme="minorHAnsi" w:cstheme="minorBidi"/>
                <w:noProof/>
                <w:sz w:val="22"/>
                <w:szCs w:val="22"/>
              </w:rPr>
              <w:tab/>
            </w:r>
            <w:r w:rsidR="00FE358F" w:rsidRPr="00B467AB">
              <w:rPr>
                <w:rStyle w:val="Hyperlink"/>
                <w:noProof/>
              </w:rPr>
              <w:t>Source Code Location</w:t>
            </w:r>
            <w:r w:rsidR="00FE358F">
              <w:rPr>
                <w:noProof/>
                <w:webHidden/>
              </w:rPr>
              <w:tab/>
            </w:r>
            <w:r w:rsidR="00FE358F">
              <w:rPr>
                <w:noProof/>
                <w:webHidden/>
              </w:rPr>
              <w:fldChar w:fldCharType="begin"/>
            </w:r>
            <w:r w:rsidR="00FE358F">
              <w:rPr>
                <w:noProof/>
                <w:webHidden/>
              </w:rPr>
              <w:instrText xml:space="preserve"> PAGEREF _Toc415566473 \h </w:instrText>
            </w:r>
            <w:r w:rsidR="00FE358F">
              <w:rPr>
                <w:noProof/>
                <w:webHidden/>
              </w:rPr>
            </w:r>
            <w:r w:rsidR="00FE358F">
              <w:rPr>
                <w:noProof/>
                <w:webHidden/>
              </w:rPr>
              <w:fldChar w:fldCharType="separate"/>
            </w:r>
            <w:r w:rsidR="00ED260A">
              <w:rPr>
                <w:noProof/>
                <w:webHidden/>
              </w:rPr>
              <w:t>5</w:t>
            </w:r>
            <w:r w:rsidR="00FE358F">
              <w:rPr>
                <w:noProof/>
                <w:webHidden/>
              </w:rPr>
              <w:fldChar w:fldCharType="end"/>
            </w:r>
          </w:hyperlink>
        </w:p>
        <w:p w:rsidR="00FE358F" w:rsidRDefault="00934FE4">
          <w:pPr>
            <w:pStyle w:val="TOC1"/>
            <w:tabs>
              <w:tab w:val="left" w:pos="440"/>
              <w:tab w:val="right" w:leader="dot" w:pos="9890"/>
            </w:tabs>
            <w:rPr>
              <w:rFonts w:asciiTheme="minorHAnsi" w:eastAsiaTheme="minorEastAsia" w:hAnsiTheme="minorHAnsi" w:cstheme="minorBidi"/>
              <w:noProof/>
              <w:sz w:val="22"/>
              <w:szCs w:val="22"/>
            </w:rPr>
          </w:pPr>
          <w:hyperlink w:anchor="_Toc415566474" w:history="1">
            <w:r w:rsidR="00FE358F" w:rsidRPr="00B467AB">
              <w:rPr>
                <w:rStyle w:val="Hyperlink"/>
                <w:noProof/>
              </w:rPr>
              <w:t>6</w:t>
            </w:r>
            <w:r w:rsidR="00FE358F">
              <w:rPr>
                <w:rFonts w:asciiTheme="minorHAnsi" w:eastAsiaTheme="minorEastAsia" w:hAnsiTheme="minorHAnsi" w:cstheme="minorBidi"/>
                <w:noProof/>
                <w:sz w:val="22"/>
                <w:szCs w:val="22"/>
              </w:rPr>
              <w:tab/>
            </w:r>
            <w:r w:rsidR="00FE358F" w:rsidRPr="00B467AB">
              <w:rPr>
                <w:rStyle w:val="Hyperlink"/>
                <w:noProof/>
              </w:rPr>
              <w:t>Build VCT</w:t>
            </w:r>
            <w:r w:rsidR="00FE358F">
              <w:rPr>
                <w:noProof/>
                <w:webHidden/>
              </w:rPr>
              <w:tab/>
            </w:r>
            <w:r w:rsidR="00FE358F">
              <w:rPr>
                <w:noProof/>
                <w:webHidden/>
              </w:rPr>
              <w:fldChar w:fldCharType="begin"/>
            </w:r>
            <w:r w:rsidR="00FE358F">
              <w:rPr>
                <w:noProof/>
                <w:webHidden/>
              </w:rPr>
              <w:instrText xml:space="preserve"> PAGEREF _Toc415566474 \h </w:instrText>
            </w:r>
            <w:r w:rsidR="00FE358F">
              <w:rPr>
                <w:noProof/>
                <w:webHidden/>
              </w:rPr>
            </w:r>
            <w:r w:rsidR="00FE358F">
              <w:rPr>
                <w:noProof/>
                <w:webHidden/>
              </w:rPr>
              <w:fldChar w:fldCharType="separate"/>
            </w:r>
            <w:r w:rsidR="00ED260A">
              <w:rPr>
                <w:noProof/>
                <w:webHidden/>
              </w:rPr>
              <w:t>6</w:t>
            </w:r>
            <w:r w:rsidR="00FE358F">
              <w:rPr>
                <w:noProof/>
                <w:webHidden/>
              </w:rPr>
              <w:fldChar w:fldCharType="end"/>
            </w:r>
          </w:hyperlink>
        </w:p>
        <w:p w:rsidR="00FE358F" w:rsidRDefault="00934FE4">
          <w:pPr>
            <w:pStyle w:val="TOC1"/>
            <w:tabs>
              <w:tab w:val="left" w:pos="440"/>
              <w:tab w:val="right" w:leader="dot" w:pos="9890"/>
            </w:tabs>
            <w:rPr>
              <w:rFonts w:asciiTheme="minorHAnsi" w:eastAsiaTheme="minorEastAsia" w:hAnsiTheme="minorHAnsi" w:cstheme="minorBidi"/>
              <w:noProof/>
              <w:sz w:val="22"/>
              <w:szCs w:val="22"/>
            </w:rPr>
          </w:pPr>
          <w:hyperlink w:anchor="_Toc415566475" w:history="1">
            <w:r w:rsidR="00FE358F" w:rsidRPr="00B467AB">
              <w:rPr>
                <w:rStyle w:val="Hyperlink"/>
                <w:noProof/>
              </w:rPr>
              <w:t>7</w:t>
            </w:r>
            <w:r w:rsidR="00FE358F">
              <w:rPr>
                <w:rFonts w:asciiTheme="minorHAnsi" w:eastAsiaTheme="minorEastAsia" w:hAnsiTheme="minorHAnsi" w:cstheme="minorBidi"/>
                <w:noProof/>
                <w:sz w:val="22"/>
                <w:szCs w:val="22"/>
              </w:rPr>
              <w:tab/>
            </w:r>
            <w:r w:rsidR="00FE358F" w:rsidRPr="00B467AB">
              <w:rPr>
                <w:rStyle w:val="Hyperlink"/>
                <w:noProof/>
              </w:rPr>
              <w:t>Test units</w:t>
            </w:r>
            <w:r w:rsidR="00FE358F">
              <w:rPr>
                <w:noProof/>
                <w:webHidden/>
              </w:rPr>
              <w:tab/>
            </w:r>
            <w:r w:rsidR="00FE358F">
              <w:rPr>
                <w:noProof/>
                <w:webHidden/>
              </w:rPr>
              <w:fldChar w:fldCharType="begin"/>
            </w:r>
            <w:r w:rsidR="00FE358F">
              <w:rPr>
                <w:noProof/>
                <w:webHidden/>
              </w:rPr>
              <w:instrText xml:space="preserve"> PAGEREF _Toc415566475 \h </w:instrText>
            </w:r>
            <w:r w:rsidR="00FE358F">
              <w:rPr>
                <w:noProof/>
                <w:webHidden/>
              </w:rPr>
            </w:r>
            <w:r w:rsidR="00FE358F">
              <w:rPr>
                <w:noProof/>
                <w:webHidden/>
              </w:rPr>
              <w:fldChar w:fldCharType="separate"/>
            </w:r>
            <w:r w:rsidR="00ED260A">
              <w:rPr>
                <w:noProof/>
                <w:webHidden/>
              </w:rPr>
              <w:t>6</w:t>
            </w:r>
            <w:r w:rsidR="00FE358F">
              <w:rPr>
                <w:noProof/>
                <w:webHidden/>
              </w:rPr>
              <w:fldChar w:fldCharType="end"/>
            </w:r>
          </w:hyperlink>
        </w:p>
        <w:p w:rsidR="00FE358F" w:rsidRDefault="00934FE4">
          <w:pPr>
            <w:pStyle w:val="TOC1"/>
            <w:tabs>
              <w:tab w:val="left" w:pos="440"/>
              <w:tab w:val="right" w:leader="dot" w:pos="9890"/>
            </w:tabs>
            <w:rPr>
              <w:rFonts w:asciiTheme="minorHAnsi" w:eastAsiaTheme="minorEastAsia" w:hAnsiTheme="minorHAnsi" w:cstheme="minorBidi"/>
              <w:noProof/>
              <w:sz w:val="22"/>
              <w:szCs w:val="22"/>
            </w:rPr>
          </w:pPr>
          <w:hyperlink w:anchor="_Toc415566476" w:history="1">
            <w:r w:rsidR="00FE358F" w:rsidRPr="00B467AB">
              <w:rPr>
                <w:rStyle w:val="Hyperlink"/>
                <w:noProof/>
              </w:rPr>
              <w:t>8</w:t>
            </w:r>
            <w:r w:rsidR="00FE358F">
              <w:rPr>
                <w:rFonts w:asciiTheme="minorHAnsi" w:eastAsiaTheme="minorEastAsia" w:hAnsiTheme="minorHAnsi" w:cstheme="minorBidi"/>
                <w:noProof/>
                <w:sz w:val="22"/>
                <w:szCs w:val="22"/>
              </w:rPr>
              <w:tab/>
            </w:r>
            <w:r w:rsidR="00FE358F" w:rsidRPr="00B467AB">
              <w:rPr>
                <w:rStyle w:val="Hyperlink"/>
                <w:noProof/>
              </w:rPr>
              <w:t>Contribute</w:t>
            </w:r>
            <w:r w:rsidR="00FE358F">
              <w:rPr>
                <w:noProof/>
                <w:webHidden/>
              </w:rPr>
              <w:tab/>
            </w:r>
            <w:r w:rsidR="00FE358F">
              <w:rPr>
                <w:noProof/>
                <w:webHidden/>
              </w:rPr>
              <w:fldChar w:fldCharType="begin"/>
            </w:r>
            <w:r w:rsidR="00FE358F">
              <w:rPr>
                <w:noProof/>
                <w:webHidden/>
              </w:rPr>
              <w:instrText xml:space="preserve"> PAGEREF _Toc415566476 \h </w:instrText>
            </w:r>
            <w:r w:rsidR="00FE358F">
              <w:rPr>
                <w:noProof/>
                <w:webHidden/>
              </w:rPr>
            </w:r>
            <w:r w:rsidR="00FE358F">
              <w:rPr>
                <w:noProof/>
                <w:webHidden/>
              </w:rPr>
              <w:fldChar w:fldCharType="separate"/>
            </w:r>
            <w:r w:rsidR="00ED260A">
              <w:rPr>
                <w:noProof/>
                <w:webHidden/>
              </w:rPr>
              <w:t>7</w:t>
            </w:r>
            <w:r w:rsidR="00FE358F">
              <w:rPr>
                <w:noProof/>
                <w:webHidden/>
              </w:rPr>
              <w:fldChar w:fldCharType="end"/>
            </w:r>
          </w:hyperlink>
        </w:p>
        <w:p w:rsidR="00FE358F" w:rsidRDefault="00934FE4">
          <w:pPr>
            <w:pStyle w:val="TOC2"/>
            <w:tabs>
              <w:tab w:val="left" w:pos="880"/>
              <w:tab w:val="right" w:leader="dot" w:pos="9890"/>
            </w:tabs>
            <w:rPr>
              <w:rFonts w:asciiTheme="minorHAnsi" w:eastAsiaTheme="minorEastAsia" w:hAnsiTheme="minorHAnsi" w:cstheme="minorBidi"/>
              <w:noProof/>
              <w:sz w:val="22"/>
              <w:szCs w:val="22"/>
            </w:rPr>
          </w:pPr>
          <w:hyperlink w:anchor="_Toc415566477" w:history="1">
            <w:r w:rsidR="00FE358F" w:rsidRPr="00B467AB">
              <w:rPr>
                <w:rStyle w:val="Hyperlink"/>
                <w:noProof/>
              </w:rPr>
              <w:t>8.1</w:t>
            </w:r>
            <w:r w:rsidR="00FE358F">
              <w:rPr>
                <w:rFonts w:asciiTheme="minorHAnsi" w:eastAsiaTheme="minorEastAsia" w:hAnsiTheme="minorHAnsi" w:cstheme="minorBidi"/>
                <w:noProof/>
                <w:sz w:val="22"/>
                <w:szCs w:val="22"/>
              </w:rPr>
              <w:tab/>
            </w:r>
            <w:r w:rsidR="00FE358F" w:rsidRPr="00B467AB">
              <w:rPr>
                <w:rStyle w:val="Hyperlink"/>
                <w:noProof/>
              </w:rPr>
              <w:t>Add</w:t>
            </w:r>
            <w:r w:rsidR="00FE358F" w:rsidRPr="00B467AB">
              <w:rPr>
                <w:rStyle w:val="Hyperlink"/>
                <w:noProof/>
                <w:spacing w:val="42"/>
              </w:rPr>
              <w:t xml:space="preserve"> </w:t>
            </w:r>
            <w:r w:rsidR="00FE358F" w:rsidRPr="00B467AB">
              <w:rPr>
                <w:rStyle w:val="Hyperlink"/>
                <w:noProof/>
              </w:rPr>
              <w:t>a</w:t>
            </w:r>
            <w:r w:rsidR="00FE358F" w:rsidRPr="00B467AB">
              <w:rPr>
                <w:rStyle w:val="Hyperlink"/>
                <w:noProof/>
                <w:spacing w:val="22"/>
              </w:rPr>
              <w:t xml:space="preserve"> </w:t>
            </w:r>
            <w:r w:rsidR="00FE358F" w:rsidRPr="00B467AB">
              <w:rPr>
                <w:rStyle w:val="Hyperlink"/>
                <w:noProof/>
              </w:rPr>
              <w:t>new</w:t>
            </w:r>
            <w:r w:rsidR="00FE358F" w:rsidRPr="00B467AB">
              <w:rPr>
                <w:rStyle w:val="Hyperlink"/>
                <w:noProof/>
                <w:spacing w:val="24"/>
              </w:rPr>
              <w:t xml:space="preserve"> </w:t>
            </w:r>
            <w:r w:rsidR="00FE358F" w:rsidRPr="00B467AB">
              <w:rPr>
                <w:rStyle w:val="Hyperlink"/>
                <w:noProof/>
                <w:w w:val="107"/>
              </w:rPr>
              <w:t>module</w:t>
            </w:r>
            <w:r w:rsidR="00FE358F">
              <w:rPr>
                <w:noProof/>
                <w:webHidden/>
              </w:rPr>
              <w:tab/>
            </w:r>
            <w:r w:rsidR="00FE358F">
              <w:rPr>
                <w:noProof/>
                <w:webHidden/>
              </w:rPr>
              <w:fldChar w:fldCharType="begin"/>
            </w:r>
            <w:r w:rsidR="00FE358F">
              <w:rPr>
                <w:noProof/>
                <w:webHidden/>
              </w:rPr>
              <w:instrText xml:space="preserve"> PAGEREF _Toc415566477 \h </w:instrText>
            </w:r>
            <w:r w:rsidR="00FE358F">
              <w:rPr>
                <w:noProof/>
                <w:webHidden/>
              </w:rPr>
            </w:r>
            <w:r w:rsidR="00FE358F">
              <w:rPr>
                <w:noProof/>
                <w:webHidden/>
              </w:rPr>
              <w:fldChar w:fldCharType="separate"/>
            </w:r>
            <w:r w:rsidR="00ED260A">
              <w:rPr>
                <w:noProof/>
                <w:webHidden/>
              </w:rPr>
              <w:t>7</w:t>
            </w:r>
            <w:r w:rsidR="00FE358F">
              <w:rPr>
                <w:noProof/>
                <w:webHidden/>
              </w:rPr>
              <w:fldChar w:fldCharType="end"/>
            </w:r>
          </w:hyperlink>
        </w:p>
        <w:p w:rsidR="00FE358F" w:rsidRDefault="00934FE4">
          <w:pPr>
            <w:pStyle w:val="TOC2"/>
            <w:tabs>
              <w:tab w:val="left" w:pos="880"/>
              <w:tab w:val="right" w:leader="dot" w:pos="9890"/>
            </w:tabs>
            <w:rPr>
              <w:rFonts w:asciiTheme="minorHAnsi" w:eastAsiaTheme="minorEastAsia" w:hAnsiTheme="minorHAnsi" w:cstheme="minorBidi"/>
              <w:noProof/>
              <w:sz w:val="22"/>
              <w:szCs w:val="22"/>
            </w:rPr>
          </w:pPr>
          <w:hyperlink w:anchor="_Toc415566478" w:history="1">
            <w:r w:rsidR="00FE358F" w:rsidRPr="00B467AB">
              <w:rPr>
                <w:rStyle w:val="Hyperlink"/>
                <w:noProof/>
              </w:rPr>
              <w:t>8.2</w:t>
            </w:r>
            <w:r w:rsidR="00FE358F">
              <w:rPr>
                <w:rFonts w:asciiTheme="minorHAnsi" w:eastAsiaTheme="minorEastAsia" w:hAnsiTheme="minorHAnsi" w:cstheme="minorBidi"/>
                <w:noProof/>
                <w:sz w:val="22"/>
                <w:szCs w:val="22"/>
              </w:rPr>
              <w:tab/>
            </w:r>
            <w:r w:rsidR="00FE358F" w:rsidRPr="00B467AB">
              <w:rPr>
                <w:rStyle w:val="Hyperlink"/>
                <w:noProof/>
              </w:rPr>
              <w:t>Add new dependencies, changing the core part of VCT, adding new functionalities to the XML ...</w:t>
            </w:r>
            <w:r w:rsidR="00FE358F">
              <w:rPr>
                <w:noProof/>
                <w:webHidden/>
              </w:rPr>
              <w:tab/>
            </w:r>
            <w:r w:rsidR="00FE358F">
              <w:rPr>
                <w:noProof/>
                <w:webHidden/>
              </w:rPr>
              <w:fldChar w:fldCharType="begin"/>
            </w:r>
            <w:r w:rsidR="00FE358F">
              <w:rPr>
                <w:noProof/>
                <w:webHidden/>
              </w:rPr>
              <w:instrText xml:space="preserve"> PAGEREF _Toc415566478 \h </w:instrText>
            </w:r>
            <w:r w:rsidR="00FE358F">
              <w:rPr>
                <w:noProof/>
                <w:webHidden/>
              </w:rPr>
            </w:r>
            <w:r w:rsidR="00FE358F">
              <w:rPr>
                <w:noProof/>
                <w:webHidden/>
              </w:rPr>
              <w:fldChar w:fldCharType="separate"/>
            </w:r>
            <w:r w:rsidR="00ED260A">
              <w:rPr>
                <w:noProof/>
                <w:webHidden/>
              </w:rPr>
              <w:t>8</w:t>
            </w:r>
            <w:r w:rsidR="00FE358F">
              <w:rPr>
                <w:noProof/>
                <w:webHidden/>
              </w:rPr>
              <w:fldChar w:fldCharType="end"/>
            </w:r>
          </w:hyperlink>
        </w:p>
        <w:p w:rsidR="00FE358F" w:rsidRDefault="00934FE4">
          <w:pPr>
            <w:pStyle w:val="TOC2"/>
            <w:tabs>
              <w:tab w:val="left" w:pos="880"/>
              <w:tab w:val="right" w:leader="dot" w:pos="9890"/>
            </w:tabs>
            <w:rPr>
              <w:rFonts w:asciiTheme="minorHAnsi" w:eastAsiaTheme="minorEastAsia" w:hAnsiTheme="minorHAnsi" w:cstheme="minorBidi"/>
              <w:noProof/>
              <w:sz w:val="22"/>
              <w:szCs w:val="22"/>
            </w:rPr>
          </w:pPr>
          <w:hyperlink w:anchor="_Toc415566479" w:history="1">
            <w:r w:rsidR="00FE358F" w:rsidRPr="00B467AB">
              <w:rPr>
                <w:rStyle w:val="Hyperlink"/>
                <w:noProof/>
              </w:rPr>
              <w:t>8.3</w:t>
            </w:r>
            <w:r w:rsidR="00FE358F">
              <w:rPr>
                <w:rFonts w:asciiTheme="minorHAnsi" w:eastAsiaTheme="minorEastAsia" w:hAnsiTheme="minorHAnsi" w:cstheme="minorBidi"/>
                <w:noProof/>
                <w:sz w:val="22"/>
                <w:szCs w:val="22"/>
              </w:rPr>
              <w:tab/>
            </w:r>
            <w:r w:rsidR="00FE358F" w:rsidRPr="00B467AB">
              <w:rPr>
                <w:rStyle w:val="Hyperlink"/>
                <w:noProof/>
              </w:rPr>
              <w:t>Documentation</w:t>
            </w:r>
            <w:r w:rsidR="00FE358F">
              <w:rPr>
                <w:noProof/>
                <w:webHidden/>
              </w:rPr>
              <w:tab/>
            </w:r>
            <w:r w:rsidR="00FE358F">
              <w:rPr>
                <w:noProof/>
                <w:webHidden/>
              </w:rPr>
              <w:fldChar w:fldCharType="begin"/>
            </w:r>
            <w:r w:rsidR="00FE358F">
              <w:rPr>
                <w:noProof/>
                <w:webHidden/>
              </w:rPr>
              <w:instrText xml:space="preserve"> PAGEREF _Toc415566479 \h </w:instrText>
            </w:r>
            <w:r w:rsidR="00FE358F">
              <w:rPr>
                <w:noProof/>
                <w:webHidden/>
              </w:rPr>
            </w:r>
            <w:r w:rsidR="00FE358F">
              <w:rPr>
                <w:noProof/>
                <w:webHidden/>
              </w:rPr>
              <w:fldChar w:fldCharType="separate"/>
            </w:r>
            <w:r w:rsidR="00ED260A">
              <w:rPr>
                <w:noProof/>
                <w:webHidden/>
              </w:rPr>
              <w:t>8</w:t>
            </w:r>
            <w:r w:rsidR="00FE358F">
              <w:rPr>
                <w:noProof/>
                <w:webHidden/>
              </w:rPr>
              <w:fldChar w:fldCharType="end"/>
            </w:r>
          </w:hyperlink>
        </w:p>
        <w:p w:rsidR="00BD1D6F" w:rsidRPr="005F7054" w:rsidRDefault="00BD1D6F">
          <w:r w:rsidRPr="005F7054">
            <w:rPr>
              <w:b/>
              <w:bCs/>
              <w:noProof/>
            </w:rPr>
            <w:fldChar w:fldCharType="end"/>
          </w:r>
        </w:p>
      </w:sdtContent>
    </w:sdt>
    <w:p w:rsidR="00BD1D6F" w:rsidRPr="005F7054" w:rsidRDefault="00BD1D6F" w:rsidP="00BD1D6F">
      <w:pPr>
        <w:spacing w:line="413" w:lineRule="auto"/>
        <w:ind w:left="683" w:right="636"/>
        <w:rPr>
          <w:sz w:val="49"/>
          <w:szCs w:val="49"/>
        </w:rPr>
      </w:pPr>
      <w:r w:rsidRPr="005F7054">
        <w:rPr>
          <w:sz w:val="49"/>
          <w:szCs w:val="49"/>
        </w:rPr>
        <w:br w:type="page"/>
      </w:r>
    </w:p>
    <w:p w:rsidR="00FE358F" w:rsidRDefault="00FE358F" w:rsidP="000C792C">
      <w:pPr>
        <w:pStyle w:val="Heading1"/>
        <w:tabs>
          <w:tab w:val="left" w:pos="0"/>
          <w:tab w:val="left" w:pos="720"/>
        </w:tabs>
        <w:ind w:left="720" w:firstLine="0"/>
      </w:pPr>
      <w:bookmarkStart w:id="0" w:name="_Toc415566469"/>
      <w:r>
        <w:lastRenderedPageBreak/>
        <w:t>Acknowledgement</w:t>
      </w:r>
      <w:bookmarkEnd w:id="0"/>
    </w:p>
    <w:p w:rsidR="00FE358F" w:rsidRPr="00FE358F" w:rsidRDefault="00FE358F" w:rsidP="00FE358F"/>
    <w:p w:rsidR="00FE358F" w:rsidRPr="00FE358F" w:rsidRDefault="00FE358F" w:rsidP="00FE358F">
      <w:pPr>
        <w:ind w:left="720"/>
      </w:pPr>
      <w:r w:rsidRPr="00047836">
        <w:t xml:space="preserve">This work is supported </w:t>
      </w:r>
      <w:r>
        <w:t xml:space="preserve">in part </w:t>
      </w:r>
      <w:r w:rsidRPr="00047836">
        <w:t>by the US National Institutes of Health (grant 1R01CA154444).</w:t>
      </w:r>
    </w:p>
    <w:p w:rsidR="000C792C" w:rsidRPr="005F7054" w:rsidRDefault="000C792C" w:rsidP="000C792C">
      <w:pPr>
        <w:pStyle w:val="Heading1"/>
        <w:tabs>
          <w:tab w:val="left" w:pos="0"/>
          <w:tab w:val="left" w:pos="720"/>
        </w:tabs>
        <w:ind w:left="720" w:firstLine="0"/>
      </w:pPr>
      <w:bookmarkStart w:id="1" w:name="_Toc415566470"/>
      <w:proofErr w:type="spellStart"/>
      <w:r w:rsidRPr="005F7054">
        <w:t>Bacro</w:t>
      </w:r>
      <w:proofErr w:type="spellEnd"/>
      <w:r w:rsidRPr="005F7054">
        <w:t xml:space="preserve"> VCT Research License</w:t>
      </w:r>
      <w:bookmarkEnd w:id="1"/>
    </w:p>
    <w:p w:rsidR="000C792C" w:rsidRPr="005F7054" w:rsidRDefault="000C792C" w:rsidP="000C792C">
      <w:pPr>
        <w:ind w:left="720"/>
      </w:pPr>
    </w:p>
    <w:p w:rsidR="000C792C" w:rsidRPr="005F7054" w:rsidRDefault="000C792C" w:rsidP="000C792C">
      <w:pPr>
        <w:ind w:left="720"/>
      </w:pPr>
      <w:r w:rsidRPr="005F7054">
        <w:t xml:space="preserve">0 “Software” shall mean VCT as originally published by Barco, as well as any </w:t>
      </w:r>
      <w:proofErr w:type="gramStart"/>
      <w:r w:rsidRPr="005F7054">
        <w:t>subsequent  Modifications</w:t>
      </w:r>
      <w:proofErr w:type="gramEnd"/>
      <w:r w:rsidRPr="005F7054">
        <w:t xml:space="preserve">, made by Barco or a third party, to the originally published software.  </w:t>
      </w:r>
    </w:p>
    <w:p w:rsidR="000C792C" w:rsidRPr="005F7054" w:rsidRDefault="000C792C" w:rsidP="000C792C">
      <w:pPr>
        <w:ind w:left="720"/>
      </w:pPr>
    </w:p>
    <w:p w:rsidR="000C792C" w:rsidRPr="005F7054" w:rsidRDefault="000C792C" w:rsidP="000C792C">
      <w:pPr>
        <w:ind w:left="720"/>
      </w:pPr>
      <w:r w:rsidRPr="005F7054">
        <w:t xml:space="preserve">1 This Software License is between you and BARCO NV, a corporation organized and existing under the laws of Belgium registered under number </w:t>
      </w:r>
      <w:proofErr w:type="gramStart"/>
      <w:r w:rsidRPr="005F7054">
        <w:t>BE</w:t>
      </w:r>
      <w:proofErr w:type="gramEnd"/>
      <w:r w:rsidRPr="005F7054">
        <w:t xml:space="preserve"> 0473.191.041, Commercial Companies’ Register of Kortrijk, having its registered office President </w:t>
      </w:r>
      <w:proofErr w:type="spellStart"/>
      <w:r w:rsidRPr="005F7054">
        <w:t>Kennedypark</w:t>
      </w:r>
      <w:proofErr w:type="spellEnd"/>
      <w:r w:rsidRPr="005F7054">
        <w:t>, 35 at B-8500 Kortrijk, Belgium ("Barco").</w:t>
      </w:r>
    </w:p>
    <w:p w:rsidR="000C792C" w:rsidRPr="005F7054" w:rsidRDefault="000C792C" w:rsidP="000C792C">
      <w:pPr>
        <w:ind w:left="720"/>
      </w:pPr>
    </w:p>
    <w:p w:rsidR="000C792C" w:rsidRPr="005F7054" w:rsidRDefault="000C792C" w:rsidP="000C792C">
      <w:pPr>
        <w:ind w:left="720"/>
      </w:pPr>
      <w:r w:rsidRPr="005F7054">
        <w:t>By installing, executing, downloading, reviewing, modifying, enhancing and/or otherwise using the Software, either as initial version or as an upgrade, update, patch or enhancement of a prior release, the present terms and conditions shall apply.</w:t>
      </w:r>
    </w:p>
    <w:p w:rsidR="000C792C" w:rsidRPr="005F7054" w:rsidRDefault="000C792C" w:rsidP="000C792C">
      <w:pPr>
        <w:ind w:left="720"/>
      </w:pPr>
    </w:p>
    <w:p w:rsidR="000C792C" w:rsidRPr="005F7054" w:rsidRDefault="000C792C" w:rsidP="000C792C">
      <w:pPr>
        <w:ind w:left="720"/>
      </w:pPr>
      <w:r w:rsidRPr="005F7054">
        <w:t>2 Barco grants you a limited, royalty free, non-exclusive, non-assignable, non-transferable license (without the right to grant sublicenses) to:</w:t>
      </w:r>
    </w:p>
    <w:p w:rsidR="000C792C" w:rsidRPr="005F7054" w:rsidRDefault="000C792C" w:rsidP="000C792C">
      <w:pPr>
        <w:ind w:left="720"/>
      </w:pPr>
      <w:r w:rsidRPr="005F7054">
        <w:t>-</w:t>
      </w:r>
      <w:r w:rsidRPr="005F7054">
        <w:tab/>
        <w:t xml:space="preserve">Use the Software for internal testing and/or research purposes; </w:t>
      </w:r>
    </w:p>
    <w:p w:rsidR="000C792C" w:rsidRPr="005F7054" w:rsidRDefault="000C792C" w:rsidP="000C792C">
      <w:pPr>
        <w:ind w:left="720"/>
      </w:pPr>
      <w:r w:rsidRPr="005F7054">
        <w:t>-</w:t>
      </w:r>
      <w:r w:rsidRPr="005F7054">
        <w:tab/>
        <w:t>Make Modifications to the Software;</w:t>
      </w:r>
    </w:p>
    <w:p w:rsidR="000C792C" w:rsidRPr="005F7054" w:rsidRDefault="000C792C" w:rsidP="000C792C">
      <w:pPr>
        <w:ind w:left="720"/>
      </w:pPr>
      <w:r w:rsidRPr="005F7054">
        <w:t>-</w:t>
      </w:r>
      <w:r w:rsidRPr="005F7054">
        <w:tab/>
        <w:t>Use the modified Software for internal testing and/or research purposes.</w:t>
      </w:r>
    </w:p>
    <w:p w:rsidR="000C792C" w:rsidRPr="005F7054" w:rsidRDefault="000C792C" w:rsidP="000C792C">
      <w:pPr>
        <w:ind w:left="720"/>
      </w:pPr>
      <w:r w:rsidRPr="005F7054">
        <w:t xml:space="preserve">In any case, you shall refrain from using the Software for or in support of any commercial product or activity.  </w:t>
      </w:r>
    </w:p>
    <w:p w:rsidR="000C792C" w:rsidRPr="005F7054" w:rsidRDefault="000C792C" w:rsidP="000C792C">
      <w:pPr>
        <w:ind w:left="720"/>
      </w:pPr>
    </w:p>
    <w:p w:rsidR="000C792C" w:rsidRPr="005F7054" w:rsidRDefault="000C792C" w:rsidP="000C792C">
      <w:pPr>
        <w:ind w:left="720"/>
      </w:pPr>
      <w:r w:rsidRPr="005F7054">
        <w:t>All modifications, derivatives, enhancements and/or alterations (the “Modifications”), and the underlying IPR related thereto will be the property of Barco, and all right</w:t>
      </w:r>
      <w:r w:rsidR="00787660" w:rsidRPr="005F7054">
        <w:t xml:space="preserve">, </w:t>
      </w:r>
      <w:r w:rsidRPr="005F7054">
        <w:t>title and interest therein will vest in Barco. Accordingly, Supplier hereby assigns and agrees to assign to Barco all right, title, and interest in and to the Modifications, together with all underlying IPR that may be obtained on such Modifications. To the extent that title to the Modifications or related IPR may not, by operation of law, vest in Barco, you hereby transfer and assign, and agree to transfer and assign, to Barco all of its rights, title and interests in and to all Modifications, including all IPR related thereto. Barco will have the right to obtain and to hold in its own name all IPR at its sole discretion. You will provide, and will cause your employees, agents, consultants and contractors to provide, all cooperation that Barco reasonably determines necessary to accomplish to complete transfer of the Modifications and all IPR related thereto, including without limitation executing further assignments, consents, releases and other commercially reasonable documentation, and at Barco’s expense, will provide and will cause any necessary third party to provide good faith testimony by affidavit, declaration, in-person or other proper means in support of any effort by Barco to establish, perfect or defend its rights acquired pursuant to this Agreement through the prosecution of patents or other governmental recordings, registrations or filings, and through regulatory proceedings, litigation, or other means. You further waive any “moral” rights, or other rights with respect to attribution of authorship or integrity of the Modifications as you may have under any applicable law.</w:t>
      </w:r>
    </w:p>
    <w:p w:rsidR="000C792C" w:rsidRPr="005F7054" w:rsidRDefault="000C792C" w:rsidP="000C792C">
      <w:pPr>
        <w:ind w:left="720"/>
      </w:pPr>
    </w:p>
    <w:p w:rsidR="000C792C" w:rsidRPr="005F7054" w:rsidRDefault="000C792C" w:rsidP="000C792C">
      <w:pPr>
        <w:ind w:left="720"/>
      </w:pPr>
      <w:r w:rsidRPr="005F7054">
        <w:t>Except in case where Barco is providing you with the source code of the (respective parts) of the Software, Neither you nor any Authorized User may, whether in whole or in part, reverse engineer, derive source code from, disassemble, decompile, or create derivative works based on the Software, without the prior consent, in writing, of Barco.</w:t>
      </w:r>
    </w:p>
    <w:p w:rsidR="000C792C" w:rsidRPr="005F7054" w:rsidRDefault="000C792C" w:rsidP="000C792C">
      <w:pPr>
        <w:ind w:left="720"/>
      </w:pPr>
    </w:p>
    <w:p w:rsidR="000C792C" w:rsidRPr="005F7054" w:rsidRDefault="000C792C" w:rsidP="000C792C">
      <w:pPr>
        <w:ind w:left="720"/>
      </w:pPr>
      <w:r w:rsidRPr="005F7054">
        <w:t>You warrant that the Modifications are “original” and are able to be subject to the provisions of this license. To the extent you are contemplating making “non-original” Modifications, including Modifications which consist of code which is directly or indirectly subject to (</w:t>
      </w:r>
      <w:proofErr w:type="spellStart"/>
      <w:r w:rsidRPr="005F7054">
        <w:t>i</w:t>
      </w:r>
      <w:proofErr w:type="spellEnd"/>
      <w:r w:rsidRPr="005F7054">
        <w:t xml:space="preserve">) a third party proprietary license or (ii) GPL 2, GPL 3 or any </w:t>
      </w:r>
    </w:p>
    <w:p w:rsidR="000C792C" w:rsidRPr="005F7054" w:rsidRDefault="000C792C" w:rsidP="000C792C">
      <w:pPr>
        <w:ind w:left="720"/>
      </w:pPr>
      <w:proofErr w:type="gramStart"/>
      <w:r w:rsidRPr="005F7054">
        <w:t>other</w:t>
      </w:r>
      <w:proofErr w:type="gramEnd"/>
      <w:r w:rsidRPr="005F7054">
        <w:t xml:space="preserve"> open source license which requires license that the (source code of the) Software is to be:</w:t>
      </w:r>
    </w:p>
    <w:p w:rsidR="000C792C" w:rsidRPr="005F7054" w:rsidRDefault="000C792C" w:rsidP="00787660">
      <w:pPr>
        <w:ind w:left="1440" w:hanging="720"/>
      </w:pPr>
      <w:r w:rsidRPr="005F7054">
        <w:t>-</w:t>
      </w:r>
      <w:r w:rsidRPr="005F7054">
        <w:tab/>
        <w:t xml:space="preserve">generally disclosed or distributed in source code form, licensed for the purpose of making derivatives of such Software, or be redistributed free of charge, contrary to the terms and conditions of this Agreement; or </w:t>
      </w:r>
    </w:p>
    <w:p w:rsidR="000C792C" w:rsidRPr="005F7054" w:rsidRDefault="000C792C" w:rsidP="000C792C">
      <w:pPr>
        <w:ind w:left="720"/>
      </w:pPr>
      <w:r w:rsidRPr="005F7054">
        <w:t>-</w:t>
      </w:r>
      <w:r w:rsidRPr="005F7054">
        <w:tab/>
      </w:r>
      <w:proofErr w:type="gramStart"/>
      <w:r w:rsidRPr="005F7054">
        <w:t>otherwise</w:t>
      </w:r>
      <w:proofErr w:type="gramEnd"/>
      <w:r w:rsidRPr="005F7054">
        <w:t xml:space="preserve"> used or distributed in a manner contrary to the terms and conditions of this Agreement. </w:t>
      </w:r>
    </w:p>
    <w:p w:rsidR="000C792C" w:rsidRPr="005F7054" w:rsidRDefault="000C792C" w:rsidP="000C792C">
      <w:pPr>
        <w:ind w:left="720"/>
      </w:pPr>
      <w:proofErr w:type="gramStart"/>
      <w:r w:rsidRPr="005F7054">
        <w:t>you</w:t>
      </w:r>
      <w:proofErr w:type="gramEnd"/>
      <w:r w:rsidRPr="005F7054">
        <w:t xml:space="preserve"> NEED to obtain prior written approval from Barco BEFORE making such Modification.  </w:t>
      </w:r>
    </w:p>
    <w:p w:rsidR="000C792C" w:rsidRPr="005F7054" w:rsidRDefault="000C792C" w:rsidP="000C792C">
      <w:pPr>
        <w:ind w:left="720"/>
      </w:pPr>
    </w:p>
    <w:p w:rsidR="000C792C" w:rsidRPr="005F7054" w:rsidRDefault="000C792C" w:rsidP="000C792C">
      <w:pPr>
        <w:ind w:left="720"/>
      </w:pPr>
      <w:r w:rsidRPr="005F7054">
        <w:lastRenderedPageBreak/>
        <w:t xml:space="preserve">3 Barco (and Barco's licensors, as appropriate) retain ownership of all intellectual property rights in the Software, the Modifications, and any copies you or any authorized   user may make of such Software. </w:t>
      </w:r>
    </w:p>
    <w:p w:rsidR="000C792C" w:rsidRPr="005F7054" w:rsidRDefault="000C792C" w:rsidP="000C792C">
      <w:pPr>
        <w:ind w:left="720"/>
      </w:pPr>
    </w:p>
    <w:p w:rsidR="000C792C" w:rsidRPr="005F7054" w:rsidRDefault="000C792C" w:rsidP="000C792C">
      <w:pPr>
        <w:ind w:left="720"/>
      </w:pPr>
      <w:r w:rsidRPr="005F7054">
        <w:t xml:space="preserve">4 The duration of this Software License will be from the date of your acceptance (as set forth above) of the Software (with no termination date, unless otherwise specified. </w:t>
      </w:r>
    </w:p>
    <w:p w:rsidR="00787660" w:rsidRPr="005F7054" w:rsidRDefault="00787660" w:rsidP="000C792C">
      <w:pPr>
        <w:ind w:left="720"/>
      </w:pPr>
    </w:p>
    <w:p w:rsidR="000C792C" w:rsidRPr="005F7054" w:rsidRDefault="000C792C" w:rsidP="000C792C">
      <w:pPr>
        <w:ind w:left="720"/>
      </w:pPr>
      <w:r w:rsidRPr="005F7054">
        <w:t xml:space="preserve">You may terminate this Software License at any time by destroying all copies of the Software then in your possession and returning all associated materials and documentation, to Barco. Barco may terminate this Software License forthwith by informing you at any time if you and/or any of your authorized users </w:t>
      </w:r>
      <w:proofErr w:type="gramStart"/>
      <w:r w:rsidRPr="005F7054">
        <w:t>is</w:t>
      </w:r>
      <w:proofErr w:type="gramEnd"/>
      <w:r w:rsidRPr="005F7054">
        <w:t xml:space="preserve"> in breach of any of the Software License's terms.</w:t>
      </w:r>
    </w:p>
    <w:p w:rsidR="000C792C" w:rsidRPr="005F7054" w:rsidRDefault="000C792C" w:rsidP="000C792C">
      <w:pPr>
        <w:ind w:left="720"/>
      </w:pPr>
    </w:p>
    <w:p w:rsidR="000C792C" w:rsidRPr="005F7054" w:rsidRDefault="000C792C" w:rsidP="000C792C">
      <w:pPr>
        <w:ind w:left="720"/>
      </w:pPr>
      <w:r w:rsidRPr="005F7054">
        <w:t xml:space="preserve">5 YOU UNDERSTAND THAT THE SOFTWARE IS BEING PROVIDED TO YOU "AS IS". BARCO DOES NOT MAKE NOR INTENDS TO MAKE ANY WARRANTIES OR REPRESENTATIONS, EXPRESS OR IMPLIED AND SPECIFICALLY DISCLAIMS ALL IMPLIED WARRANTIES OF MERCHANTABILITY FITNESS, FOR A PARTICULAR PURPOSE AND NON-INFRINGEMENT OF INTELLECTUAL PROPERTY AND DOES NOT </w:t>
      </w:r>
      <w:proofErr w:type="gramStart"/>
      <w:r w:rsidRPr="005F7054">
        <w:t>WARRANT  THAT</w:t>
      </w:r>
      <w:proofErr w:type="gramEnd"/>
      <w:r w:rsidRPr="005F7054">
        <w:t xml:space="preserve"> THE SOFTWARE WILL BE FREE FROM ERRORS OR THAT SUCH ERRORS WILL BE CORRECTED BY BARCO AND YOU ARE SOLELY RESPONSIBLE FOR ALL COSTS AND EXPENSES ASSOCIATED WITH RECTIFICATION,   REPAIR OR DAMAGE CAUSED BY SUCH ERRORS.</w:t>
      </w:r>
    </w:p>
    <w:p w:rsidR="000C792C" w:rsidRPr="005F7054" w:rsidRDefault="000C792C" w:rsidP="000C792C">
      <w:pPr>
        <w:ind w:left="720"/>
      </w:pPr>
    </w:p>
    <w:p w:rsidR="000C792C" w:rsidRPr="005F7054" w:rsidRDefault="000C792C" w:rsidP="000C792C">
      <w:pPr>
        <w:ind w:left="720"/>
      </w:pPr>
      <w:r w:rsidRPr="005F7054">
        <w:t xml:space="preserve">6 BARCO ACCEPTS NO LIABILITY FOR ANY DAMAGES, LOSSES OR CLAIMS YOU OR ANY THIRD PARTY MAY SUFFER AS A RESULT OF YOUR USE OF THE SOFTWARE. IN JURISDICTIONS WHERE </w:t>
      </w:r>
      <w:proofErr w:type="gramStart"/>
      <w:r w:rsidRPr="005F7054">
        <w:t>BARCO’S  LIABILITY</w:t>
      </w:r>
      <w:proofErr w:type="gramEnd"/>
      <w:r w:rsidRPr="005F7054">
        <w:t xml:space="preserve"> CANNOT BE EXCLUDED, BARCO’S LIABILITY FOR DIRECT DAMAGES SHALL BE LIMITED TO AN AMOUNT OF 50 EURO IN THE AGREGATE (OR TO THE MAXIMUM EXTENT PERMITTED BY LAW WHERE NO FURTHER EXCLUSION IS LEGALLY ALLOWED). TO THE MAXIMUM EXTENT PERMITTED BY LAW, IN NO EVENT WILL BARCO BE LIABLE FOR ANY INDIRECT, SPECIAL, PUNITIVE, INCIDENTAL  OR CONSEQUENTIAL LOSS OR DAMAGES OF ANY KIND WHICH MAY ARISE OUT OF OR IN CONNECTION WITH THE SOFTWARE, THIS SOFTWARE LICENSE OR THE PERFORMANCE OR PURPORTED PERFORMANCE   OF OR FAILURE IN THE PERFORMANCE OF BARCO’S OBLIGATIONS UNDER THIS SOFTWARE LICENSE OR FOR ANY ECONOMIC LOSS, LOSS OF BUSINESS, CONTRACTS, DATA, GOODWILL, PROFITS,  TURNOVER, REVENUE, REPUTATION OR ANY LOSS ARISING FROM WORK STOPPAGE, COMPUTER FAILURE OR MALFUNCTION OF THE SOFTWARE AND ANY AND ALL OTHER COMMERCIAL DAMAGES OR LOSSES WHICH MAY ARISE IN RESPECT OF USE OF THE SOFTWARE, EVEN IF BARCO HAS BEEN ADVISED OF THE POSSIBILITY OF THEIR OCCURRENCE.  YOU HEREBY AGREE TO INDEMNIFY, KEEP INDEMNIFIED, DEFEND AND HOLD HARMLESS BARCO AND BARCO’S AFFILIATES AND SUBSIDIARIES FROM AND AGAINST ANY AND ALL ACTIONS, PROCEEDINGS,  LIABILITY, LOSS, DAMAGES, FEES AND COSTS (INCLUDING ATTORNEY FEES), AND OTHER EXPENSES INCURRED OR SUFFERED BY BARCO ARISING OUT OF OR IN CONNECTION WITH ANY BREACH BY YOU OF THE TERMS OF THIS SOFTWARE LICENSE. </w:t>
      </w:r>
    </w:p>
    <w:p w:rsidR="000C792C" w:rsidRPr="005F7054" w:rsidRDefault="000C792C" w:rsidP="000C792C">
      <w:pPr>
        <w:ind w:left="720"/>
      </w:pPr>
    </w:p>
    <w:p w:rsidR="000C792C" w:rsidRPr="005F7054" w:rsidRDefault="000C792C" w:rsidP="000C792C">
      <w:pPr>
        <w:ind w:left="720"/>
      </w:pPr>
      <w:r w:rsidRPr="005F7054">
        <w:t xml:space="preserve">7 This Software License is the only understanding and agreement between you and Barco for use of the Software by you and/or Authorized Users. The Software License </w:t>
      </w:r>
      <w:proofErr w:type="gramStart"/>
      <w:r w:rsidRPr="005F7054">
        <w:t>supersedes  all</w:t>
      </w:r>
      <w:proofErr w:type="gramEnd"/>
      <w:r w:rsidRPr="005F7054">
        <w:t xml:space="preserve"> other communications, understandings or agreements we had prior to this Software License (with the exception of any continuing confidentiality</w:t>
      </w:r>
      <w:r w:rsidR="004B5B47">
        <w:t xml:space="preserve"> a</w:t>
      </w:r>
      <w:r w:rsidRPr="005F7054">
        <w:t xml:space="preserve">greement) although  nothing in this Software License purports to exclude liability for fraudulent misrepresentation. You may not export or re-export the Software or any copy or adaptation in violation of any applicable laws or regulations. This Software License shall not be altered, amended or varied. If any provision of this Software License is </w:t>
      </w:r>
      <w:proofErr w:type="gramStart"/>
      <w:r w:rsidRPr="005F7054">
        <w:t>determined  to</w:t>
      </w:r>
      <w:proofErr w:type="gramEnd"/>
      <w:r w:rsidRPr="005F7054">
        <w:t xml:space="preserve"> be illegal, void or unenforceable, or if any court of competent jurisdiction in any final decision so determines, this Software License shall continue in full force save that such provision shall be deemed to be deleted with effect from the date of such decision, or such earlier date, and shall be replaced by a provision which is acceptable by law and which embodies the intention of this Software License a close as possible.</w:t>
      </w:r>
    </w:p>
    <w:p w:rsidR="000C792C" w:rsidRPr="005F7054" w:rsidRDefault="000C792C" w:rsidP="000C792C">
      <w:pPr>
        <w:ind w:left="720"/>
      </w:pPr>
    </w:p>
    <w:p w:rsidR="000C792C" w:rsidRPr="005F7054" w:rsidRDefault="000C792C" w:rsidP="000C792C">
      <w:pPr>
        <w:ind w:left="720"/>
      </w:pPr>
      <w:r w:rsidRPr="005F7054">
        <w:t xml:space="preserve">8 The construction, validity and performance of this Software License shall be governed in all respects by the laws of Belgium without recourse to its conflict of law principles. All disputes arising in any way out of or affecting this Software License shall be subject to the exclusive jurisdiction of the courts of Kortrijk, without </w:t>
      </w:r>
    </w:p>
    <w:p w:rsidR="000C792C" w:rsidRPr="005F7054" w:rsidRDefault="000C792C" w:rsidP="000C792C">
      <w:pPr>
        <w:ind w:left="720"/>
      </w:pPr>
      <w:r w:rsidRPr="005F7054">
        <w:t xml:space="preserve">  </w:t>
      </w:r>
      <w:proofErr w:type="gramStart"/>
      <w:r w:rsidRPr="005F7054">
        <w:t>prejudice</w:t>
      </w:r>
      <w:proofErr w:type="gramEnd"/>
      <w:r w:rsidRPr="005F7054">
        <w:t xml:space="preserve"> to enforcement of any judgment or order thereof in any other jurisdiction. The United Nations Convention on Contracts for the International Sale of Goods (the "Convention") shall not apply to this Software </w:t>
      </w:r>
      <w:proofErr w:type="gramStart"/>
      <w:r w:rsidRPr="005F7054">
        <w:t>License,</w:t>
      </w:r>
      <w:proofErr w:type="gramEnd"/>
      <w:r w:rsidRPr="005F7054">
        <w:t xml:space="preserve"> however, if the Convention is deemed by a court of competent jurisdiction to apply to this Software </w:t>
      </w:r>
      <w:r w:rsidRPr="005F7054">
        <w:lastRenderedPageBreak/>
        <w:t>License, Barco shall not be liable for any claimed non-conformance of the Software under Article 35(2) of the Convention.</w:t>
      </w:r>
    </w:p>
    <w:p w:rsidR="000C792C" w:rsidRPr="005F7054" w:rsidRDefault="000C792C" w:rsidP="000C792C">
      <w:pPr>
        <w:ind w:left="720"/>
      </w:pPr>
    </w:p>
    <w:p w:rsidR="000C792C" w:rsidRPr="005F7054" w:rsidRDefault="000C792C" w:rsidP="000C792C">
      <w:pPr>
        <w:ind w:left="720"/>
      </w:pPr>
      <w:r w:rsidRPr="005F7054">
        <w:t>Open Source Software provisions:</w:t>
      </w:r>
    </w:p>
    <w:p w:rsidR="000C792C" w:rsidRPr="005F7054" w:rsidRDefault="000C792C" w:rsidP="000C792C">
      <w:pPr>
        <w:ind w:left="720"/>
      </w:pPr>
      <w:r w:rsidRPr="005F7054">
        <w:t>This product contains software components released under an Open Source license, as follows:</w:t>
      </w:r>
    </w:p>
    <w:p w:rsidR="000C792C" w:rsidRPr="005F7054" w:rsidRDefault="000C792C" w:rsidP="000C792C">
      <w:pPr>
        <w:ind w:left="720"/>
      </w:pPr>
    </w:p>
    <w:p w:rsidR="001014EE" w:rsidRDefault="001014EE" w:rsidP="001014EE">
      <w:pPr>
        <w:ind w:left="720"/>
      </w:pPr>
      <w:r>
        <w:t xml:space="preserve">  </w:t>
      </w:r>
      <w:r>
        <w:t>Name</w:t>
      </w:r>
      <w:r>
        <w:tab/>
      </w:r>
      <w:r>
        <w:tab/>
        <w:t>Version</w:t>
      </w:r>
      <w:r>
        <w:tab/>
      </w:r>
      <w:r>
        <w:tab/>
        <w:t>License type</w:t>
      </w:r>
    </w:p>
    <w:p w:rsidR="001014EE" w:rsidRDefault="001014EE" w:rsidP="001014EE">
      <w:pPr>
        <w:ind w:left="720"/>
      </w:pPr>
      <w:r>
        <w:t xml:space="preserve">  ----</w:t>
      </w:r>
      <w:r>
        <w:tab/>
      </w:r>
      <w:r>
        <w:tab/>
        <w:t>-------</w:t>
      </w:r>
      <w:r>
        <w:tab/>
      </w:r>
      <w:r>
        <w:tab/>
        <w:t>------------</w:t>
      </w:r>
      <w:r>
        <w:tab/>
      </w:r>
    </w:p>
    <w:p w:rsidR="001014EE" w:rsidRDefault="001014EE" w:rsidP="001014EE">
      <w:pPr>
        <w:ind w:left="720"/>
      </w:pPr>
      <w:r>
        <w:t xml:space="preserve">  </w:t>
      </w:r>
      <w:proofErr w:type="spellStart"/>
      <w:r>
        <w:t>EasyBMP</w:t>
      </w:r>
      <w:proofErr w:type="spellEnd"/>
      <w:r>
        <w:tab/>
        <w:t>1.06</w:t>
      </w:r>
      <w:r>
        <w:tab/>
      </w:r>
      <w:r>
        <w:tab/>
        <w:t>BSD - revised/modified</w:t>
      </w:r>
    </w:p>
    <w:p w:rsidR="001014EE" w:rsidRDefault="001014EE" w:rsidP="001014EE">
      <w:pPr>
        <w:ind w:left="720"/>
      </w:pPr>
      <w:r>
        <w:t xml:space="preserve">  Boost</w:t>
      </w:r>
      <w:r>
        <w:tab/>
      </w:r>
      <w:r>
        <w:tab/>
        <w:t>1.40.0</w:t>
      </w:r>
      <w:r>
        <w:tab/>
      </w:r>
      <w:r>
        <w:tab/>
        <w:t>BSD Like</w:t>
      </w:r>
    </w:p>
    <w:p w:rsidR="001014EE" w:rsidRDefault="001014EE" w:rsidP="001014EE">
      <w:pPr>
        <w:ind w:left="720"/>
      </w:pPr>
      <w:r>
        <w:t xml:space="preserve">  </w:t>
      </w:r>
      <w:proofErr w:type="spellStart"/>
      <w:r>
        <w:t>Glew</w:t>
      </w:r>
      <w:proofErr w:type="spellEnd"/>
      <w:r>
        <w:tab/>
      </w:r>
      <w:r>
        <w:tab/>
      </w:r>
      <w:r>
        <w:tab/>
      </w:r>
      <w:r>
        <w:tab/>
        <w:t>BSD Like</w:t>
      </w:r>
    </w:p>
    <w:p w:rsidR="001014EE" w:rsidRDefault="001014EE" w:rsidP="001014EE">
      <w:pPr>
        <w:ind w:left="720"/>
      </w:pPr>
      <w:r>
        <w:t xml:space="preserve">  </w:t>
      </w:r>
      <w:proofErr w:type="spellStart"/>
      <w:r>
        <w:t>OpenCV</w:t>
      </w:r>
      <w:proofErr w:type="spellEnd"/>
      <w:r>
        <w:tab/>
        <w:t>2.0.0</w:t>
      </w:r>
      <w:r>
        <w:tab/>
      </w:r>
      <w:r>
        <w:tab/>
        <w:t>BSD - revised/modified</w:t>
      </w:r>
    </w:p>
    <w:p w:rsidR="001014EE" w:rsidRDefault="001014EE" w:rsidP="001014EE">
      <w:pPr>
        <w:ind w:left="720"/>
      </w:pPr>
      <w:r>
        <w:t xml:space="preserve">  </w:t>
      </w:r>
      <w:proofErr w:type="spellStart"/>
      <w:r>
        <w:t>Meschach</w:t>
      </w:r>
      <w:proofErr w:type="spellEnd"/>
      <w:r>
        <w:tab/>
        <w:t>1.2b</w:t>
      </w:r>
      <w:r>
        <w:tab/>
      </w:r>
      <w:r>
        <w:tab/>
        <w:t>BSD Like</w:t>
      </w:r>
    </w:p>
    <w:p w:rsidR="001014EE" w:rsidRDefault="001014EE" w:rsidP="001014EE">
      <w:pPr>
        <w:ind w:left="720"/>
      </w:pPr>
      <w:r>
        <w:t xml:space="preserve">  MTGP</w:t>
      </w:r>
      <w:r>
        <w:tab/>
      </w:r>
      <w:r>
        <w:tab/>
        <w:t>2009-2011</w:t>
      </w:r>
      <w:r>
        <w:tab/>
        <w:t>BSD Like</w:t>
      </w:r>
    </w:p>
    <w:p w:rsidR="001014EE" w:rsidRDefault="001014EE" w:rsidP="001014EE">
      <w:pPr>
        <w:ind w:left="720"/>
      </w:pPr>
      <w:r>
        <w:t xml:space="preserve">  </w:t>
      </w:r>
      <w:proofErr w:type="spellStart"/>
      <w:r>
        <w:t>OpenCL</w:t>
      </w:r>
      <w:proofErr w:type="spellEnd"/>
      <w:r>
        <w:tab/>
        <w:t>1.1</w:t>
      </w:r>
      <w:r>
        <w:tab/>
      </w:r>
    </w:p>
    <w:p w:rsidR="001014EE" w:rsidRDefault="001014EE" w:rsidP="001014EE">
      <w:pPr>
        <w:ind w:left="720"/>
      </w:pPr>
      <w:r>
        <w:t xml:space="preserve">  </w:t>
      </w:r>
      <w:proofErr w:type="gramStart"/>
      <w:r>
        <w:t>xml/</w:t>
      </w:r>
      <w:proofErr w:type="spellStart"/>
      <w:r>
        <w:t>xmlParser</w:t>
      </w:r>
      <w:proofErr w:type="spellEnd"/>
      <w:proofErr w:type="gramEnd"/>
      <w:r>
        <w:tab/>
      </w:r>
      <w:r>
        <w:tab/>
      </w:r>
      <w:r>
        <w:tab/>
        <w:t>BSD - revised/modified</w:t>
      </w:r>
    </w:p>
    <w:p w:rsidR="000C792C" w:rsidRDefault="001014EE" w:rsidP="001014EE">
      <w:pPr>
        <w:ind w:left="720"/>
      </w:pPr>
      <w:r>
        <w:t xml:space="preserve">  </w:t>
      </w:r>
      <w:proofErr w:type="spellStart"/>
      <w:proofErr w:type="gramStart"/>
      <w:r>
        <w:t>zlib</w:t>
      </w:r>
      <w:proofErr w:type="spellEnd"/>
      <w:proofErr w:type="gramEnd"/>
      <w:r>
        <w:tab/>
      </w:r>
      <w:r>
        <w:tab/>
        <w:t>in 2005</w:t>
      </w:r>
      <w:r>
        <w:tab/>
      </w:r>
      <w:r>
        <w:tab/>
        <w:t>BSD Like</w:t>
      </w:r>
    </w:p>
    <w:p w:rsidR="001014EE" w:rsidRPr="005F7054" w:rsidRDefault="001014EE" w:rsidP="001014EE">
      <w:pPr>
        <w:ind w:left="720"/>
      </w:pPr>
    </w:p>
    <w:p w:rsidR="000C792C" w:rsidRPr="005F7054" w:rsidRDefault="000C792C" w:rsidP="000C792C">
      <w:pPr>
        <w:ind w:left="720"/>
      </w:pPr>
      <w:r w:rsidRPr="005F7054">
        <w:t>Copyright on each Open Source Software component belongs to the respective initial copyright holder, each additional contributor and/or their respective assignee(s), as may be identified in the respective Open Source Software documentation, source code, README file, or otherwise. You shall not remove or obscure or otherwise alter the respective copyrights</w:t>
      </w:r>
    </w:p>
    <w:p w:rsidR="000C792C" w:rsidRPr="005F7054" w:rsidRDefault="000C792C" w:rsidP="000C792C">
      <w:pPr>
        <w:ind w:left="720"/>
      </w:pPr>
    </w:p>
    <w:p w:rsidR="000C792C" w:rsidRPr="005F7054" w:rsidRDefault="000C792C" w:rsidP="000C792C">
      <w:pPr>
        <w:ind w:left="720"/>
      </w:pPr>
      <w:r w:rsidRPr="005F7054">
        <w:t>EACH SEPARATE OPEN SOURCE SOFTWARE COMPONENT AND ANY RELATED DOCUMENTATION ARE PROVIDED "AS IS" WITHOUT EXPRESS OR IMPLIED WARRANTY INCLUDING, BUT NOT LIMITED TO, THE IMPLIED WARRANTIES OF MERCHANTABILITY AND FITNESS FOR A PARTICULAR PURPOSE. IN NO EVENT SHALL THE COPYRIGHTHOLDER OR ANY OTHER CONTRIBUTOR BE LIABLE FOR DIRECT, INCIDENTAL, SPECIAL, EXEMPLARY OR CONSEQUENTIAL DAMAGES, EVEN IF ADVISED OF THE POSSIBILITY OF SUCH DAMAGES, HOWEVER CAUSED AND ON ANY THEORY OF LIABILITY. MORE INFORMATION/DETAILS IS TO BE FOUND IN EACH SPECIFIC OPEN SOURCE LICENSE.</w:t>
      </w:r>
    </w:p>
    <w:p w:rsidR="000C792C" w:rsidRPr="005F7054" w:rsidRDefault="000C792C">
      <w:pPr>
        <w:rPr>
          <w:rFonts w:asciiTheme="majorHAnsi" w:eastAsiaTheme="majorEastAsia" w:hAnsiTheme="majorHAnsi" w:cstheme="majorBidi"/>
          <w:b/>
          <w:bCs/>
          <w:kern w:val="32"/>
          <w:sz w:val="32"/>
          <w:szCs w:val="32"/>
        </w:rPr>
      </w:pPr>
      <w:r w:rsidRPr="005F7054">
        <w:br w:type="page"/>
      </w:r>
    </w:p>
    <w:p w:rsidR="000C792C" w:rsidRPr="005F7054" w:rsidRDefault="000C792C" w:rsidP="000C792C">
      <w:pPr>
        <w:pStyle w:val="Heading1"/>
        <w:tabs>
          <w:tab w:val="left" w:pos="0"/>
          <w:tab w:val="left" w:pos="720"/>
        </w:tabs>
        <w:ind w:left="720" w:firstLine="0"/>
      </w:pPr>
      <w:bookmarkStart w:id="2" w:name="_Toc415566471"/>
      <w:bookmarkStart w:id="3" w:name="_GoBack"/>
      <w:bookmarkEnd w:id="3"/>
      <w:r w:rsidRPr="005F7054">
        <w:lastRenderedPageBreak/>
        <w:t>Introduction</w:t>
      </w:r>
      <w:bookmarkEnd w:id="2"/>
    </w:p>
    <w:p w:rsidR="00697BB3" w:rsidRPr="005F7054" w:rsidRDefault="00697BB3" w:rsidP="00554D10">
      <w:pPr>
        <w:tabs>
          <w:tab w:val="left" w:pos="0"/>
          <w:tab w:val="left" w:pos="720"/>
        </w:tabs>
        <w:ind w:left="720"/>
        <w:rPr>
          <w:sz w:val="24"/>
          <w:szCs w:val="24"/>
        </w:rPr>
      </w:pPr>
    </w:p>
    <w:p w:rsidR="00697BB3" w:rsidRPr="005F7054" w:rsidRDefault="00697BB3" w:rsidP="00554D10">
      <w:pPr>
        <w:tabs>
          <w:tab w:val="left" w:pos="0"/>
          <w:tab w:val="left" w:pos="720"/>
        </w:tabs>
        <w:spacing w:line="251" w:lineRule="auto"/>
        <w:ind w:left="720"/>
        <w:jc w:val="both"/>
        <w:rPr>
          <w:sz w:val="24"/>
          <w:szCs w:val="24"/>
        </w:rPr>
      </w:pPr>
    </w:p>
    <w:p w:rsidR="007D7B2C" w:rsidRPr="005F7054" w:rsidRDefault="00892341" w:rsidP="00554D10">
      <w:pPr>
        <w:tabs>
          <w:tab w:val="left" w:pos="0"/>
          <w:tab w:val="left" w:pos="720"/>
        </w:tabs>
        <w:spacing w:line="251" w:lineRule="auto"/>
        <w:ind w:left="720"/>
        <w:jc w:val="both"/>
        <w:rPr>
          <w:sz w:val="24"/>
          <w:szCs w:val="24"/>
        </w:rPr>
      </w:pPr>
      <w:r w:rsidRPr="005F7054">
        <w:rPr>
          <w:sz w:val="24"/>
          <w:szCs w:val="24"/>
        </w:rPr>
        <w:t xml:space="preserve">This document describes how to get and compile </w:t>
      </w:r>
      <w:r w:rsidR="007D7B2C" w:rsidRPr="005F7054">
        <w:rPr>
          <w:sz w:val="24"/>
          <w:szCs w:val="24"/>
        </w:rPr>
        <w:t xml:space="preserve">the open source code for Virtual Clinical Trials (VCT). </w:t>
      </w:r>
      <w:r w:rsidRPr="005F7054">
        <w:rPr>
          <w:sz w:val="24"/>
          <w:szCs w:val="24"/>
        </w:rPr>
        <w:t xml:space="preserve">VCT is a framework made of different modules. </w:t>
      </w:r>
    </w:p>
    <w:p w:rsidR="007D7B2C" w:rsidRPr="005F7054" w:rsidRDefault="007D7B2C" w:rsidP="00554D10">
      <w:pPr>
        <w:tabs>
          <w:tab w:val="left" w:pos="0"/>
          <w:tab w:val="left" w:pos="720"/>
        </w:tabs>
        <w:spacing w:line="251" w:lineRule="auto"/>
        <w:ind w:left="720"/>
        <w:jc w:val="both"/>
        <w:rPr>
          <w:sz w:val="24"/>
          <w:szCs w:val="24"/>
        </w:rPr>
      </w:pPr>
    </w:p>
    <w:p w:rsidR="00EA3A15" w:rsidRPr="005F7054" w:rsidRDefault="007D7B2C" w:rsidP="00554D10">
      <w:pPr>
        <w:tabs>
          <w:tab w:val="left" w:pos="0"/>
          <w:tab w:val="left" w:pos="720"/>
        </w:tabs>
        <w:spacing w:line="251" w:lineRule="auto"/>
        <w:ind w:left="720"/>
        <w:rPr>
          <w:sz w:val="24"/>
          <w:szCs w:val="24"/>
        </w:rPr>
      </w:pPr>
      <w:r w:rsidRPr="005F7054">
        <w:rPr>
          <w:sz w:val="24"/>
          <w:szCs w:val="24"/>
        </w:rPr>
        <w:t>This document describes the software and hardware requirements you need to run VCT, how to get the code, how to build it, and how to add to it.</w:t>
      </w:r>
    </w:p>
    <w:p w:rsidR="00697BB3" w:rsidRPr="005F7054" w:rsidRDefault="00697BB3" w:rsidP="00554D10">
      <w:pPr>
        <w:tabs>
          <w:tab w:val="left" w:pos="0"/>
          <w:tab w:val="left" w:pos="720"/>
        </w:tabs>
        <w:spacing w:line="251" w:lineRule="auto"/>
        <w:ind w:left="720"/>
        <w:rPr>
          <w:sz w:val="24"/>
          <w:szCs w:val="24"/>
        </w:rPr>
      </w:pPr>
    </w:p>
    <w:p w:rsidR="00697BB3" w:rsidRPr="005F7054" w:rsidRDefault="00697BB3" w:rsidP="00554D10">
      <w:pPr>
        <w:tabs>
          <w:tab w:val="left" w:pos="0"/>
          <w:tab w:val="left" w:pos="720"/>
        </w:tabs>
        <w:spacing w:line="251" w:lineRule="auto"/>
        <w:ind w:left="720"/>
        <w:rPr>
          <w:sz w:val="24"/>
          <w:szCs w:val="24"/>
        </w:rPr>
      </w:pPr>
    </w:p>
    <w:p w:rsidR="00697BB3" w:rsidRPr="005F7054" w:rsidRDefault="00697BB3" w:rsidP="00554D10">
      <w:pPr>
        <w:tabs>
          <w:tab w:val="left" w:pos="0"/>
          <w:tab w:val="left" w:pos="720"/>
        </w:tabs>
        <w:spacing w:line="251" w:lineRule="auto"/>
        <w:ind w:left="720"/>
        <w:rPr>
          <w:sz w:val="24"/>
          <w:szCs w:val="24"/>
        </w:rPr>
      </w:pPr>
    </w:p>
    <w:p w:rsidR="00EA3A15" w:rsidRPr="005F7054" w:rsidRDefault="00697BB3" w:rsidP="00554D10">
      <w:pPr>
        <w:pStyle w:val="Heading1"/>
        <w:tabs>
          <w:tab w:val="left" w:pos="0"/>
          <w:tab w:val="left" w:pos="720"/>
        </w:tabs>
        <w:ind w:left="720" w:firstLine="0"/>
      </w:pPr>
      <w:bookmarkStart w:id="4" w:name="_Toc415566472"/>
      <w:r w:rsidRPr="005F7054">
        <w:t>Software and Hardware Requirements</w:t>
      </w:r>
      <w:bookmarkEnd w:id="4"/>
    </w:p>
    <w:p w:rsidR="00EA3A15" w:rsidRPr="005F7054" w:rsidRDefault="00EA3A15" w:rsidP="00554D10">
      <w:pPr>
        <w:tabs>
          <w:tab w:val="left" w:pos="0"/>
          <w:tab w:val="left" w:pos="720"/>
        </w:tabs>
        <w:spacing w:before="6" w:line="180" w:lineRule="exact"/>
        <w:ind w:left="720"/>
        <w:rPr>
          <w:sz w:val="19"/>
          <w:szCs w:val="19"/>
        </w:rPr>
      </w:pPr>
    </w:p>
    <w:p w:rsidR="00EA3A15" w:rsidRPr="005F7054" w:rsidRDefault="00EA3A15" w:rsidP="00554D10">
      <w:pPr>
        <w:tabs>
          <w:tab w:val="left" w:pos="0"/>
          <w:tab w:val="left" w:pos="720"/>
        </w:tabs>
        <w:spacing w:line="200" w:lineRule="exact"/>
        <w:ind w:left="720"/>
      </w:pPr>
    </w:p>
    <w:p w:rsidR="00EA3A15" w:rsidRPr="005F7054" w:rsidRDefault="00892341" w:rsidP="00554D10">
      <w:pPr>
        <w:tabs>
          <w:tab w:val="left" w:pos="0"/>
          <w:tab w:val="left" w:pos="720"/>
        </w:tabs>
        <w:spacing w:line="251" w:lineRule="auto"/>
        <w:ind w:left="720"/>
        <w:jc w:val="both"/>
        <w:rPr>
          <w:sz w:val="24"/>
          <w:szCs w:val="24"/>
        </w:rPr>
      </w:pPr>
      <w:r w:rsidRPr="005F7054">
        <w:rPr>
          <w:sz w:val="24"/>
          <w:szCs w:val="24"/>
        </w:rPr>
        <w:t>To compile and run VCT, you must have the following configuration:</w:t>
      </w:r>
    </w:p>
    <w:p w:rsidR="00EA3A15" w:rsidRPr="005F7054" w:rsidRDefault="00EA3A15" w:rsidP="00554D10">
      <w:pPr>
        <w:tabs>
          <w:tab w:val="left" w:pos="0"/>
          <w:tab w:val="left" w:pos="720"/>
        </w:tabs>
        <w:spacing w:before="10" w:line="240" w:lineRule="exact"/>
        <w:ind w:left="720"/>
        <w:rPr>
          <w:sz w:val="24"/>
          <w:szCs w:val="24"/>
        </w:rPr>
      </w:pPr>
    </w:p>
    <w:p w:rsidR="00EA3A15" w:rsidRPr="005F7054" w:rsidRDefault="00892341" w:rsidP="00554D10">
      <w:pPr>
        <w:tabs>
          <w:tab w:val="left" w:pos="0"/>
          <w:tab w:val="left" w:pos="720"/>
        </w:tabs>
        <w:ind w:left="1440"/>
        <w:rPr>
          <w:sz w:val="24"/>
          <w:szCs w:val="24"/>
        </w:rPr>
      </w:pPr>
      <w:r w:rsidRPr="005F7054">
        <w:rPr>
          <w:rFonts w:eastAsia="Meiryo"/>
          <w:sz w:val="24"/>
          <w:szCs w:val="24"/>
        </w:rPr>
        <w:t>•</w:t>
      </w:r>
      <w:r w:rsidRPr="005F7054">
        <w:rPr>
          <w:rFonts w:eastAsia="Meiryo"/>
          <w:spacing w:val="27"/>
          <w:sz w:val="24"/>
          <w:szCs w:val="24"/>
        </w:rPr>
        <w:t xml:space="preserve"> </w:t>
      </w:r>
      <w:r w:rsidRPr="005F7054">
        <w:rPr>
          <w:spacing w:val="-10"/>
          <w:sz w:val="24"/>
          <w:szCs w:val="24"/>
        </w:rPr>
        <w:t>W</w:t>
      </w:r>
      <w:r w:rsidRPr="005F7054">
        <w:rPr>
          <w:sz w:val="24"/>
          <w:szCs w:val="24"/>
        </w:rPr>
        <w:t>ind</w:t>
      </w:r>
      <w:r w:rsidRPr="005F7054">
        <w:rPr>
          <w:spacing w:val="-6"/>
          <w:sz w:val="24"/>
          <w:szCs w:val="24"/>
        </w:rPr>
        <w:t>o</w:t>
      </w:r>
      <w:r w:rsidRPr="005F7054">
        <w:rPr>
          <w:sz w:val="24"/>
          <w:szCs w:val="24"/>
        </w:rPr>
        <w:t>ws</w:t>
      </w:r>
      <w:r w:rsidRPr="005F7054">
        <w:rPr>
          <w:spacing w:val="-9"/>
          <w:sz w:val="24"/>
          <w:szCs w:val="24"/>
        </w:rPr>
        <w:t xml:space="preserve"> </w:t>
      </w:r>
      <w:r w:rsidRPr="005F7054">
        <w:rPr>
          <w:sz w:val="24"/>
          <w:szCs w:val="24"/>
        </w:rPr>
        <w:t>XP</w:t>
      </w:r>
      <w:r w:rsidRPr="005F7054">
        <w:rPr>
          <w:spacing w:val="-3"/>
          <w:sz w:val="24"/>
          <w:szCs w:val="24"/>
        </w:rPr>
        <w:t xml:space="preserve"> </w:t>
      </w:r>
      <w:r w:rsidRPr="005F7054">
        <w:rPr>
          <w:sz w:val="24"/>
          <w:szCs w:val="24"/>
        </w:rPr>
        <w:t>SP3</w:t>
      </w:r>
      <w:r w:rsidRPr="005F7054">
        <w:rPr>
          <w:spacing w:val="-4"/>
          <w:sz w:val="24"/>
          <w:szCs w:val="24"/>
        </w:rPr>
        <w:t xml:space="preserve"> </w:t>
      </w:r>
      <w:r w:rsidRPr="005F7054">
        <w:rPr>
          <w:sz w:val="24"/>
          <w:szCs w:val="24"/>
        </w:rPr>
        <w:t>or</w:t>
      </w:r>
      <w:r w:rsidRPr="005F7054">
        <w:rPr>
          <w:spacing w:val="-2"/>
          <w:sz w:val="24"/>
          <w:szCs w:val="24"/>
        </w:rPr>
        <w:t xml:space="preserve"> </w:t>
      </w:r>
      <w:r w:rsidRPr="005F7054">
        <w:rPr>
          <w:sz w:val="24"/>
          <w:szCs w:val="24"/>
        </w:rPr>
        <w:t>7</w:t>
      </w:r>
    </w:p>
    <w:p w:rsidR="00EA3A15" w:rsidRPr="005F7054" w:rsidRDefault="00892341" w:rsidP="00554D10">
      <w:pPr>
        <w:tabs>
          <w:tab w:val="left" w:pos="0"/>
          <w:tab w:val="left" w:pos="720"/>
        </w:tabs>
        <w:spacing w:before="22"/>
        <w:ind w:left="1440"/>
        <w:rPr>
          <w:sz w:val="24"/>
          <w:szCs w:val="24"/>
        </w:rPr>
      </w:pPr>
      <w:r w:rsidRPr="005F7054">
        <w:rPr>
          <w:rFonts w:eastAsia="Meiryo"/>
          <w:sz w:val="24"/>
          <w:szCs w:val="24"/>
        </w:rPr>
        <w:t>•</w:t>
      </w:r>
      <w:r w:rsidRPr="005F7054">
        <w:rPr>
          <w:rFonts w:eastAsia="Meiryo"/>
          <w:spacing w:val="27"/>
          <w:sz w:val="24"/>
          <w:szCs w:val="24"/>
        </w:rPr>
        <w:t xml:space="preserve"> </w:t>
      </w:r>
      <w:proofErr w:type="spellStart"/>
      <w:r w:rsidRPr="005F7054">
        <w:rPr>
          <w:spacing w:val="-14"/>
          <w:sz w:val="24"/>
          <w:szCs w:val="24"/>
        </w:rPr>
        <w:t>V</w:t>
      </w:r>
      <w:r w:rsidRPr="005F7054">
        <w:rPr>
          <w:sz w:val="24"/>
          <w:szCs w:val="24"/>
        </w:rPr>
        <w:t>istual</w:t>
      </w:r>
      <w:proofErr w:type="spellEnd"/>
      <w:r w:rsidRPr="005F7054">
        <w:rPr>
          <w:spacing w:val="-7"/>
          <w:sz w:val="24"/>
          <w:szCs w:val="24"/>
        </w:rPr>
        <w:t xml:space="preserve"> </w:t>
      </w:r>
      <w:r w:rsidRPr="005F7054">
        <w:rPr>
          <w:sz w:val="24"/>
          <w:szCs w:val="24"/>
        </w:rPr>
        <w:t>Studio</w:t>
      </w:r>
      <w:r w:rsidRPr="005F7054">
        <w:rPr>
          <w:spacing w:val="-6"/>
          <w:sz w:val="24"/>
          <w:szCs w:val="24"/>
        </w:rPr>
        <w:t xml:space="preserve"> </w:t>
      </w:r>
      <w:r w:rsidRPr="005F7054">
        <w:rPr>
          <w:sz w:val="24"/>
          <w:szCs w:val="24"/>
        </w:rPr>
        <w:t>2008</w:t>
      </w:r>
      <w:r w:rsidRPr="005F7054">
        <w:rPr>
          <w:spacing w:val="-5"/>
          <w:sz w:val="24"/>
          <w:szCs w:val="24"/>
        </w:rPr>
        <w:t xml:space="preserve"> </w:t>
      </w:r>
      <w:r w:rsidRPr="005F7054">
        <w:rPr>
          <w:sz w:val="24"/>
          <w:szCs w:val="24"/>
        </w:rPr>
        <w:t>SP1</w:t>
      </w:r>
    </w:p>
    <w:p w:rsidR="00EA3A15" w:rsidRPr="005F7054" w:rsidRDefault="00887B8B" w:rsidP="00887B8B">
      <w:pPr>
        <w:tabs>
          <w:tab w:val="left" w:pos="0"/>
          <w:tab w:val="left" w:pos="720"/>
        </w:tabs>
        <w:spacing w:line="220" w:lineRule="exact"/>
        <w:ind w:left="1620"/>
        <w:rPr>
          <w:sz w:val="24"/>
          <w:szCs w:val="24"/>
        </w:rPr>
      </w:pPr>
      <w:r w:rsidRPr="005F7054">
        <w:rPr>
          <w:w w:val="111"/>
          <w:sz w:val="24"/>
          <w:szCs w:val="24"/>
        </w:rPr>
        <w:t>Note</w:t>
      </w:r>
      <w:r w:rsidR="00892341" w:rsidRPr="005F7054">
        <w:rPr>
          <w:w w:val="111"/>
          <w:sz w:val="24"/>
          <w:szCs w:val="24"/>
        </w:rPr>
        <w:t>:</w:t>
      </w:r>
      <w:r w:rsidR="00892341" w:rsidRPr="005F7054">
        <w:rPr>
          <w:spacing w:val="14"/>
          <w:w w:val="111"/>
          <w:sz w:val="24"/>
          <w:szCs w:val="24"/>
        </w:rPr>
        <w:t xml:space="preserve"> </w:t>
      </w:r>
      <w:r w:rsidR="005F7054">
        <w:rPr>
          <w:spacing w:val="14"/>
          <w:w w:val="111"/>
          <w:sz w:val="24"/>
          <w:szCs w:val="24"/>
        </w:rPr>
        <w:t xml:space="preserve">Other versions of </w:t>
      </w:r>
      <w:r w:rsidR="00892341" w:rsidRPr="005F7054">
        <w:rPr>
          <w:spacing w:val="-14"/>
          <w:sz w:val="24"/>
          <w:szCs w:val="24"/>
        </w:rPr>
        <w:t>V</w:t>
      </w:r>
      <w:r w:rsidR="00892341" w:rsidRPr="005F7054">
        <w:rPr>
          <w:sz w:val="24"/>
          <w:szCs w:val="24"/>
        </w:rPr>
        <w:t>isual</w:t>
      </w:r>
      <w:r w:rsidR="00892341" w:rsidRPr="005F7054">
        <w:rPr>
          <w:spacing w:val="-8"/>
          <w:sz w:val="24"/>
          <w:szCs w:val="24"/>
        </w:rPr>
        <w:t xml:space="preserve"> </w:t>
      </w:r>
      <w:r w:rsidR="00892341" w:rsidRPr="005F7054">
        <w:rPr>
          <w:sz w:val="24"/>
          <w:szCs w:val="24"/>
        </w:rPr>
        <w:t>Studio</w:t>
      </w:r>
      <w:r w:rsidR="00892341" w:rsidRPr="005F7054">
        <w:rPr>
          <w:spacing w:val="-8"/>
          <w:sz w:val="24"/>
          <w:szCs w:val="24"/>
        </w:rPr>
        <w:t xml:space="preserve"> </w:t>
      </w:r>
      <w:r w:rsidR="005F7054">
        <w:rPr>
          <w:spacing w:val="-8"/>
          <w:sz w:val="24"/>
          <w:szCs w:val="24"/>
        </w:rPr>
        <w:t>(</w:t>
      </w:r>
      <w:r w:rsidR="00892341" w:rsidRPr="005F7054">
        <w:rPr>
          <w:sz w:val="24"/>
          <w:szCs w:val="24"/>
        </w:rPr>
        <w:t>2005</w:t>
      </w:r>
      <w:proofErr w:type="gramStart"/>
      <w:r w:rsidRPr="005F7054">
        <w:rPr>
          <w:sz w:val="24"/>
          <w:szCs w:val="24"/>
        </w:rPr>
        <w:t>,  2010</w:t>
      </w:r>
      <w:proofErr w:type="gramEnd"/>
      <w:r w:rsidRPr="005F7054">
        <w:rPr>
          <w:sz w:val="24"/>
          <w:szCs w:val="24"/>
        </w:rPr>
        <w:t>, 2012</w:t>
      </w:r>
      <w:r w:rsidR="005F7054">
        <w:rPr>
          <w:sz w:val="24"/>
          <w:szCs w:val="24"/>
        </w:rPr>
        <w:t xml:space="preserve">, </w:t>
      </w:r>
      <w:proofErr w:type="spellStart"/>
      <w:r w:rsidR="005F7054">
        <w:rPr>
          <w:sz w:val="24"/>
          <w:szCs w:val="24"/>
        </w:rPr>
        <w:t>etc</w:t>
      </w:r>
      <w:proofErr w:type="spellEnd"/>
      <w:r w:rsidR="005F7054">
        <w:rPr>
          <w:sz w:val="24"/>
          <w:szCs w:val="24"/>
        </w:rPr>
        <w:t>)</w:t>
      </w:r>
      <w:r w:rsidRPr="005F7054">
        <w:rPr>
          <w:sz w:val="24"/>
          <w:szCs w:val="24"/>
        </w:rPr>
        <w:t xml:space="preserve"> </w:t>
      </w:r>
      <w:r w:rsidR="00892341" w:rsidRPr="005F7054">
        <w:rPr>
          <w:sz w:val="24"/>
          <w:szCs w:val="24"/>
        </w:rPr>
        <w:t>are</w:t>
      </w:r>
      <w:r w:rsidR="00892341" w:rsidRPr="005F7054">
        <w:rPr>
          <w:spacing w:val="-5"/>
          <w:sz w:val="24"/>
          <w:szCs w:val="24"/>
        </w:rPr>
        <w:t xml:space="preserve"> </w:t>
      </w:r>
      <w:r w:rsidR="00892341" w:rsidRPr="005F7054">
        <w:rPr>
          <w:sz w:val="24"/>
          <w:szCs w:val="24"/>
        </w:rPr>
        <w:t>not</w:t>
      </w:r>
      <w:r w:rsidR="00892341" w:rsidRPr="005F7054">
        <w:rPr>
          <w:spacing w:val="-5"/>
          <w:sz w:val="24"/>
          <w:szCs w:val="24"/>
        </w:rPr>
        <w:t xml:space="preserve"> </w:t>
      </w:r>
      <w:r w:rsidR="005F7054">
        <w:rPr>
          <w:spacing w:val="-5"/>
          <w:sz w:val="24"/>
          <w:szCs w:val="24"/>
        </w:rPr>
        <w:t xml:space="preserve">currently </w:t>
      </w:r>
      <w:r w:rsidR="00892341" w:rsidRPr="005F7054">
        <w:rPr>
          <w:sz w:val="24"/>
          <w:szCs w:val="24"/>
        </w:rPr>
        <w:t>supported.</w:t>
      </w:r>
    </w:p>
    <w:p w:rsidR="00EA3A15" w:rsidRPr="005F7054" w:rsidRDefault="00892341" w:rsidP="00554D10">
      <w:pPr>
        <w:tabs>
          <w:tab w:val="left" w:pos="0"/>
          <w:tab w:val="left" w:pos="720"/>
        </w:tabs>
        <w:spacing w:before="76"/>
        <w:ind w:left="1440"/>
        <w:rPr>
          <w:sz w:val="24"/>
          <w:szCs w:val="24"/>
        </w:rPr>
      </w:pPr>
      <w:r w:rsidRPr="005F7054">
        <w:rPr>
          <w:rFonts w:eastAsia="Meiryo"/>
          <w:sz w:val="24"/>
          <w:szCs w:val="24"/>
        </w:rPr>
        <w:t>•</w:t>
      </w:r>
      <w:r w:rsidRPr="005F7054">
        <w:rPr>
          <w:rFonts w:eastAsia="Meiryo"/>
          <w:spacing w:val="27"/>
          <w:sz w:val="24"/>
          <w:szCs w:val="24"/>
        </w:rPr>
        <w:t xml:space="preserve"> </w:t>
      </w:r>
      <w:proofErr w:type="spellStart"/>
      <w:r w:rsidRPr="005F7054">
        <w:rPr>
          <w:sz w:val="24"/>
          <w:szCs w:val="24"/>
        </w:rPr>
        <w:t>CMa</w:t>
      </w:r>
      <w:r w:rsidRPr="005F7054">
        <w:rPr>
          <w:spacing w:val="-2"/>
          <w:sz w:val="24"/>
          <w:szCs w:val="24"/>
        </w:rPr>
        <w:t>k</w:t>
      </w:r>
      <w:r w:rsidRPr="005F7054">
        <w:rPr>
          <w:sz w:val="24"/>
          <w:szCs w:val="24"/>
        </w:rPr>
        <w:t>e</w:t>
      </w:r>
      <w:proofErr w:type="spellEnd"/>
      <w:r w:rsidRPr="005F7054">
        <w:rPr>
          <w:spacing w:val="-7"/>
          <w:sz w:val="24"/>
          <w:szCs w:val="24"/>
        </w:rPr>
        <w:t xml:space="preserve"> </w:t>
      </w:r>
      <w:r w:rsidRPr="005F7054">
        <w:rPr>
          <w:sz w:val="24"/>
          <w:szCs w:val="24"/>
        </w:rPr>
        <w:t>2.8.10.2</w:t>
      </w:r>
      <w:r w:rsidRPr="005F7054">
        <w:rPr>
          <w:spacing w:val="-8"/>
          <w:sz w:val="24"/>
          <w:szCs w:val="24"/>
        </w:rPr>
        <w:t xml:space="preserve"> </w:t>
      </w:r>
      <w:r w:rsidRPr="005F7054">
        <w:rPr>
          <w:sz w:val="24"/>
          <w:szCs w:val="24"/>
        </w:rPr>
        <w:t>or</w:t>
      </w:r>
      <w:r w:rsidRPr="005F7054">
        <w:rPr>
          <w:spacing w:val="-2"/>
          <w:sz w:val="24"/>
          <w:szCs w:val="24"/>
        </w:rPr>
        <w:t xml:space="preserve"> </w:t>
      </w:r>
      <w:r w:rsidRPr="005F7054">
        <w:rPr>
          <w:sz w:val="24"/>
          <w:szCs w:val="24"/>
        </w:rPr>
        <w:t>higher:</w:t>
      </w:r>
      <w:r w:rsidRPr="005F7054">
        <w:rPr>
          <w:spacing w:val="7"/>
          <w:sz w:val="24"/>
          <w:szCs w:val="24"/>
        </w:rPr>
        <w:t xml:space="preserve"> </w:t>
      </w:r>
      <w:hyperlink r:id="rId10">
        <w:r w:rsidRPr="005F7054">
          <w:rPr>
            <w:sz w:val="24"/>
            <w:szCs w:val="24"/>
          </w:rPr>
          <w:t>http://ww</w:t>
        </w:r>
        <w:r w:rsidRPr="005F7054">
          <w:rPr>
            <w:spacing w:val="-16"/>
            <w:sz w:val="24"/>
            <w:szCs w:val="24"/>
          </w:rPr>
          <w:t>w</w:t>
        </w:r>
        <w:r w:rsidRPr="005F7054">
          <w:rPr>
            <w:sz w:val="24"/>
            <w:szCs w:val="24"/>
          </w:rPr>
          <w:t>.cma</w:t>
        </w:r>
        <w:r w:rsidRPr="005F7054">
          <w:rPr>
            <w:spacing w:val="-2"/>
            <w:sz w:val="24"/>
            <w:szCs w:val="24"/>
          </w:rPr>
          <w:t>k</w:t>
        </w:r>
        <w:r w:rsidRPr="005F7054">
          <w:rPr>
            <w:sz w:val="24"/>
            <w:szCs w:val="24"/>
          </w:rPr>
          <w:t>e.o</w:t>
        </w:r>
        <w:r w:rsidRPr="005F7054">
          <w:rPr>
            <w:spacing w:val="-4"/>
            <w:sz w:val="24"/>
            <w:szCs w:val="24"/>
          </w:rPr>
          <w:t>r</w:t>
        </w:r>
        <w:r w:rsidRPr="005F7054">
          <w:rPr>
            <w:sz w:val="24"/>
            <w:szCs w:val="24"/>
          </w:rPr>
          <w:t>g/</w:t>
        </w:r>
      </w:hyperlink>
    </w:p>
    <w:p w:rsidR="00EA3A15" w:rsidRPr="005F7054" w:rsidRDefault="00892341" w:rsidP="00554D10">
      <w:pPr>
        <w:tabs>
          <w:tab w:val="left" w:pos="0"/>
          <w:tab w:val="left" w:pos="720"/>
        </w:tabs>
        <w:spacing w:before="22"/>
        <w:ind w:left="1440"/>
        <w:rPr>
          <w:spacing w:val="-11"/>
          <w:sz w:val="24"/>
          <w:szCs w:val="24"/>
        </w:rPr>
      </w:pPr>
      <w:r w:rsidRPr="005F7054">
        <w:rPr>
          <w:rFonts w:eastAsia="Meiryo"/>
          <w:sz w:val="24"/>
          <w:szCs w:val="24"/>
        </w:rPr>
        <w:t>•</w:t>
      </w:r>
      <w:r w:rsidRPr="005F7054">
        <w:rPr>
          <w:rFonts w:eastAsia="Meiryo"/>
          <w:spacing w:val="27"/>
          <w:sz w:val="24"/>
          <w:szCs w:val="24"/>
        </w:rPr>
        <w:t xml:space="preserve"> </w:t>
      </w:r>
      <w:proofErr w:type="spellStart"/>
      <w:r w:rsidRPr="005F7054">
        <w:rPr>
          <w:sz w:val="24"/>
          <w:szCs w:val="24"/>
        </w:rPr>
        <w:t>OpenC</w:t>
      </w:r>
      <w:r w:rsidR="005F7054" w:rsidRPr="005F7054">
        <w:rPr>
          <w:sz w:val="24"/>
          <w:szCs w:val="24"/>
        </w:rPr>
        <w:t>L</w:t>
      </w:r>
      <w:proofErr w:type="spellEnd"/>
      <w:r w:rsidRPr="005F7054">
        <w:rPr>
          <w:sz w:val="24"/>
          <w:szCs w:val="24"/>
        </w:rPr>
        <w:t>,</w:t>
      </w:r>
      <w:r w:rsidRPr="005F7054">
        <w:rPr>
          <w:spacing w:val="-8"/>
          <w:sz w:val="24"/>
          <w:szCs w:val="24"/>
        </w:rPr>
        <w:t xml:space="preserve"> </w:t>
      </w:r>
      <w:r w:rsidRPr="005F7054">
        <w:rPr>
          <w:sz w:val="24"/>
          <w:szCs w:val="24"/>
        </w:rPr>
        <w:t>from</w:t>
      </w:r>
      <w:r w:rsidRPr="005F7054">
        <w:rPr>
          <w:spacing w:val="-5"/>
          <w:sz w:val="24"/>
          <w:szCs w:val="24"/>
        </w:rPr>
        <w:t xml:space="preserve"> </w:t>
      </w:r>
      <w:r w:rsidRPr="005F7054">
        <w:rPr>
          <w:sz w:val="24"/>
          <w:szCs w:val="24"/>
        </w:rPr>
        <w:t>the</w:t>
      </w:r>
      <w:r w:rsidRPr="005F7054">
        <w:rPr>
          <w:spacing w:val="-3"/>
          <w:sz w:val="24"/>
          <w:szCs w:val="24"/>
        </w:rPr>
        <w:t xml:space="preserve"> </w:t>
      </w:r>
      <w:r w:rsidRPr="005F7054">
        <w:rPr>
          <w:sz w:val="24"/>
          <w:szCs w:val="24"/>
        </w:rPr>
        <w:t>AMD</w:t>
      </w:r>
      <w:r w:rsidR="00697BB3" w:rsidRPr="005F7054">
        <w:rPr>
          <w:spacing w:val="-11"/>
          <w:sz w:val="24"/>
          <w:szCs w:val="24"/>
        </w:rPr>
        <w:t>.</w:t>
      </w:r>
    </w:p>
    <w:p w:rsidR="00697BB3" w:rsidRPr="005F7054" w:rsidRDefault="00697BB3" w:rsidP="00554D10">
      <w:pPr>
        <w:tabs>
          <w:tab w:val="left" w:pos="0"/>
          <w:tab w:val="left" w:pos="720"/>
        </w:tabs>
        <w:spacing w:before="22"/>
        <w:ind w:left="720"/>
        <w:rPr>
          <w:spacing w:val="-11"/>
          <w:sz w:val="24"/>
          <w:szCs w:val="24"/>
        </w:rPr>
      </w:pPr>
    </w:p>
    <w:p w:rsidR="00EA3A15" w:rsidRPr="005F7054" w:rsidRDefault="00697BB3" w:rsidP="00554D10">
      <w:pPr>
        <w:tabs>
          <w:tab w:val="left" w:pos="0"/>
          <w:tab w:val="left" w:pos="720"/>
        </w:tabs>
        <w:spacing w:line="220" w:lineRule="exact"/>
        <w:ind w:left="720"/>
        <w:rPr>
          <w:sz w:val="24"/>
          <w:szCs w:val="24"/>
        </w:rPr>
      </w:pPr>
      <w:r w:rsidRPr="005F7054">
        <w:rPr>
          <w:w w:val="111"/>
          <w:sz w:val="24"/>
          <w:szCs w:val="24"/>
        </w:rPr>
        <w:t>Note</w:t>
      </w:r>
      <w:r w:rsidR="00892341" w:rsidRPr="005F7054">
        <w:rPr>
          <w:w w:val="111"/>
          <w:sz w:val="24"/>
          <w:szCs w:val="24"/>
        </w:rPr>
        <w:t xml:space="preserve">: </w:t>
      </w:r>
      <w:r w:rsidR="00892341" w:rsidRPr="005F7054">
        <w:rPr>
          <w:sz w:val="24"/>
          <w:szCs w:val="24"/>
        </w:rPr>
        <w:t>Once</w:t>
      </w:r>
      <w:r w:rsidR="00892341" w:rsidRPr="005F7054">
        <w:rPr>
          <w:spacing w:val="-20"/>
          <w:sz w:val="24"/>
          <w:szCs w:val="24"/>
        </w:rPr>
        <w:t xml:space="preserve"> </w:t>
      </w:r>
      <w:r w:rsidR="00892341" w:rsidRPr="005F7054">
        <w:rPr>
          <w:sz w:val="24"/>
          <w:szCs w:val="24"/>
        </w:rPr>
        <w:t>you</w:t>
      </w:r>
      <w:r w:rsidR="00892341" w:rsidRPr="005F7054">
        <w:rPr>
          <w:spacing w:val="-19"/>
          <w:sz w:val="24"/>
          <w:szCs w:val="24"/>
        </w:rPr>
        <w:t xml:space="preserve"> </w:t>
      </w:r>
      <w:r w:rsidR="00892341" w:rsidRPr="005F7054">
        <w:rPr>
          <w:sz w:val="24"/>
          <w:szCs w:val="24"/>
        </w:rPr>
        <w:t>h</w:t>
      </w:r>
      <w:r w:rsidR="00892341" w:rsidRPr="005F7054">
        <w:rPr>
          <w:spacing w:val="-5"/>
          <w:sz w:val="24"/>
          <w:szCs w:val="24"/>
        </w:rPr>
        <w:t>a</w:t>
      </w:r>
      <w:r w:rsidR="00892341" w:rsidRPr="005F7054">
        <w:rPr>
          <w:spacing w:val="-4"/>
          <w:sz w:val="24"/>
          <w:szCs w:val="24"/>
        </w:rPr>
        <w:t>v</w:t>
      </w:r>
      <w:r w:rsidR="00892341" w:rsidRPr="005F7054">
        <w:rPr>
          <w:sz w:val="24"/>
          <w:szCs w:val="24"/>
        </w:rPr>
        <w:t>e</w:t>
      </w:r>
      <w:r w:rsidR="00892341" w:rsidRPr="005F7054">
        <w:rPr>
          <w:spacing w:val="-20"/>
          <w:sz w:val="24"/>
          <w:szCs w:val="24"/>
        </w:rPr>
        <w:t xml:space="preserve"> </w:t>
      </w:r>
      <w:r w:rsidR="00892341" w:rsidRPr="005F7054">
        <w:rPr>
          <w:sz w:val="24"/>
          <w:szCs w:val="24"/>
        </w:rPr>
        <w:t>installed</w:t>
      </w:r>
      <w:r w:rsidR="00892341" w:rsidRPr="005F7054">
        <w:rPr>
          <w:spacing w:val="-23"/>
          <w:sz w:val="24"/>
          <w:szCs w:val="24"/>
        </w:rPr>
        <w:t xml:space="preserve"> </w:t>
      </w:r>
      <w:r w:rsidR="00892341" w:rsidRPr="005F7054">
        <w:rPr>
          <w:sz w:val="24"/>
          <w:szCs w:val="24"/>
        </w:rPr>
        <w:t>the</w:t>
      </w:r>
      <w:r w:rsidR="00892341" w:rsidRPr="005F7054">
        <w:rPr>
          <w:spacing w:val="-18"/>
          <w:sz w:val="24"/>
          <w:szCs w:val="24"/>
        </w:rPr>
        <w:t xml:space="preserve"> </w:t>
      </w:r>
      <w:r w:rsidR="00892341" w:rsidRPr="005F7054">
        <w:rPr>
          <w:sz w:val="24"/>
          <w:szCs w:val="24"/>
        </w:rPr>
        <w:t>SDK,</w:t>
      </w:r>
      <w:r w:rsidR="00892341" w:rsidRPr="005F7054">
        <w:rPr>
          <w:spacing w:val="-20"/>
          <w:sz w:val="24"/>
          <w:szCs w:val="24"/>
        </w:rPr>
        <w:t xml:space="preserve"> </w:t>
      </w:r>
      <w:r w:rsidR="00892341" w:rsidRPr="005F7054">
        <w:rPr>
          <w:sz w:val="24"/>
          <w:szCs w:val="24"/>
        </w:rPr>
        <w:t>ma</w:t>
      </w:r>
      <w:r w:rsidR="00892341" w:rsidRPr="005F7054">
        <w:rPr>
          <w:spacing w:val="-2"/>
          <w:sz w:val="24"/>
          <w:szCs w:val="24"/>
        </w:rPr>
        <w:t>k</w:t>
      </w:r>
      <w:r w:rsidR="00892341" w:rsidRPr="005F7054">
        <w:rPr>
          <w:sz w:val="24"/>
          <w:szCs w:val="24"/>
        </w:rPr>
        <w:t>e</w:t>
      </w:r>
      <w:r w:rsidR="00892341" w:rsidRPr="005F7054">
        <w:rPr>
          <w:spacing w:val="-20"/>
          <w:sz w:val="24"/>
          <w:szCs w:val="24"/>
        </w:rPr>
        <w:t xml:space="preserve"> </w:t>
      </w:r>
      <w:r w:rsidR="00892341" w:rsidRPr="005F7054">
        <w:rPr>
          <w:sz w:val="24"/>
          <w:szCs w:val="24"/>
        </w:rPr>
        <w:t>sure</w:t>
      </w:r>
      <w:r w:rsidR="00892341" w:rsidRPr="005F7054">
        <w:rPr>
          <w:spacing w:val="-19"/>
          <w:sz w:val="24"/>
          <w:szCs w:val="24"/>
        </w:rPr>
        <w:t xml:space="preserve"> </w:t>
      </w:r>
      <w:r w:rsidR="00892341" w:rsidRPr="005F7054">
        <w:rPr>
          <w:sz w:val="24"/>
          <w:szCs w:val="24"/>
        </w:rPr>
        <w:t>the</w:t>
      </w:r>
      <w:r w:rsidR="00892341" w:rsidRPr="005F7054">
        <w:rPr>
          <w:spacing w:val="-18"/>
          <w:sz w:val="24"/>
          <w:szCs w:val="24"/>
        </w:rPr>
        <w:t xml:space="preserve"> </w:t>
      </w:r>
      <w:r w:rsidR="00892341" w:rsidRPr="005F7054">
        <w:rPr>
          <w:w w:val="99"/>
          <w:sz w:val="24"/>
          <w:szCs w:val="24"/>
        </w:rPr>
        <w:t>e</w:t>
      </w:r>
      <w:r w:rsidR="00892341" w:rsidRPr="005F7054">
        <w:rPr>
          <w:spacing w:val="-10"/>
          <w:w w:val="99"/>
          <w:sz w:val="24"/>
          <w:szCs w:val="24"/>
        </w:rPr>
        <w:t>n</w:t>
      </w:r>
      <w:r w:rsidR="00892341" w:rsidRPr="005F7054">
        <w:rPr>
          <w:w w:val="99"/>
          <w:sz w:val="24"/>
          <w:szCs w:val="24"/>
        </w:rPr>
        <w:t>vironment</w:t>
      </w:r>
      <w:r w:rsidR="00892341" w:rsidRPr="005F7054">
        <w:rPr>
          <w:spacing w:val="-14"/>
          <w:w w:val="99"/>
          <w:sz w:val="24"/>
          <w:szCs w:val="24"/>
        </w:rPr>
        <w:t xml:space="preserve"> </w:t>
      </w:r>
      <w:r w:rsidR="00892341" w:rsidRPr="005F7054">
        <w:rPr>
          <w:spacing w:val="-6"/>
          <w:sz w:val="24"/>
          <w:szCs w:val="24"/>
        </w:rPr>
        <w:t>v</w:t>
      </w:r>
      <w:r w:rsidR="00892341" w:rsidRPr="005F7054">
        <w:rPr>
          <w:sz w:val="24"/>
          <w:szCs w:val="24"/>
        </w:rPr>
        <w:t>ariable</w:t>
      </w:r>
      <w:r w:rsidR="00892341" w:rsidRPr="005F7054">
        <w:rPr>
          <w:spacing w:val="-23"/>
          <w:sz w:val="24"/>
          <w:szCs w:val="24"/>
        </w:rPr>
        <w:t xml:space="preserve"> </w:t>
      </w:r>
      <w:r w:rsidR="00892341" w:rsidRPr="005F7054">
        <w:rPr>
          <w:sz w:val="24"/>
          <w:szCs w:val="24"/>
        </w:rPr>
        <w:t>AM</w:t>
      </w:r>
      <w:r w:rsidR="00892341" w:rsidRPr="005F7054">
        <w:rPr>
          <w:spacing w:val="-10"/>
          <w:sz w:val="24"/>
          <w:szCs w:val="24"/>
        </w:rPr>
        <w:t>D</w:t>
      </w:r>
      <w:r w:rsidR="00892341" w:rsidRPr="005F7054">
        <w:rPr>
          <w:sz w:val="24"/>
          <w:szCs w:val="24"/>
        </w:rPr>
        <w:t>APPSDK</w:t>
      </w:r>
      <w:r w:rsidR="00892341" w:rsidRPr="005F7054">
        <w:rPr>
          <w:spacing w:val="-10"/>
          <w:sz w:val="24"/>
          <w:szCs w:val="24"/>
        </w:rPr>
        <w:t>R</w:t>
      </w:r>
      <w:r w:rsidR="00892341" w:rsidRPr="005F7054">
        <w:rPr>
          <w:sz w:val="24"/>
          <w:szCs w:val="24"/>
        </w:rPr>
        <w:t>O</w:t>
      </w:r>
      <w:r w:rsidR="00892341" w:rsidRPr="005F7054">
        <w:rPr>
          <w:spacing w:val="-10"/>
          <w:sz w:val="24"/>
          <w:szCs w:val="24"/>
        </w:rPr>
        <w:t>O</w:t>
      </w:r>
      <w:r w:rsidR="00892341" w:rsidRPr="005F7054">
        <w:rPr>
          <w:sz w:val="24"/>
          <w:szCs w:val="24"/>
        </w:rPr>
        <w:t>T</w:t>
      </w:r>
      <w:r w:rsidRPr="005F7054">
        <w:rPr>
          <w:sz w:val="24"/>
          <w:szCs w:val="24"/>
        </w:rPr>
        <w:t xml:space="preserve"> </w:t>
      </w:r>
      <w:r w:rsidR="00892341" w:rsidRPr="005F7054">
        <w:rPr>
          <w:sz w:val="24"/>
          <w:szCs w:val="24"/>
        </w:rPr>
        <w:t>has</w:t>
      </w:r>
      <w:r w:rsidR="00892341" w:rsidRPr="005F7054">
        <w:rPr>
          <w:spacing w:val="-3"/>
          <w:sz w:val="24"/>
          <w:szCs w:val="24"/>
        </w:rPr>
        <w:t xml:space="preserve"> </w:t>
      </w:r>
      <w:r w:rsidR="00892341" w:rsidRPr="005F7054">
        <w:rPr>
          <w:sz w:val="24"/>
          <w:szCs w:val="24"/>
        </w:rPr>
        <w:t>been</w:t>
      </w:r>
      <w:r w:rsidR="00892341" w:rsidRPr="005F7054">
        <w:rPr>
          <w:spacing w:val="-5"/>
          <w:sz w:val="24"/>
          <w:szCs w:val="24"/>
        </w:rPr>
        <w:t xml:space="preserve"> </w:t>
      </w:r>
      <w:r w:rsidR="00892341" w:rsidRPr="005F7054">
        <w:rPr>
          <w:sz w:val="24"/>
          <w:szCs w:val="24"/>
        </w:rPr>
        <w:t>created.</w:t>
      </w:r>
      <w:r w:rsidR="00892341" w:rsidRPr="005F7054">
        <w:rPr>
          <w:spacing w:val="6"/>
          <w:sz w:val="24"/>
          <w:szCs w:val="24"/>
        </w:rPr>
        <w:t xml:space="preserve"> </w:t>
      </w:r>
      <w:r w:rsidR="00892341" w:rsidRPr="005F7054">
        <w:rPr>
          <w:sz w:val="24"/>
          <w:szCs w:val="24"/>
        </w:rPr>
        <w:t>Otherwise,</w:t>
      </w:r>
      <w:r w:rsidR="00892341" w:rsidRPr="005F7054">
        <w:rPr>
          <w:spacing w:val="-10"/>
          <w:sz w:val="24"/>
          <w:szCs w:val="24"/>
        </w:rPr>
        <w:t xml:space="preserve"> </w:t>
      </w:r>
      <w:r w:rsidR="00892341" w:rsidRPr="005F7054">
        <w:rPr>
          <w:sz w:val="24"/>
          <w:szCs w:val="24"/>
        </w:rPr>
        <w:t>create</w:t>
      </w:r>
      <w:r w:rsidR="00892341" w:rsidRPr="005F7054">
        <w:rPr>
          <w:spacing w:val="-6"/>
          <w:sz w:val="24"/>
          <w:szCs w:val="24"/>
        </w:rPr>
        <w:t xml:space="preserve"> </w:t>
      </w:r>
      <w:r w:rsidR="00892341" w:rsidRPr="005F7054">
        <w:rPr>
          <w:sz w:val="24"/>
          <w:szCs w:val="24"/>
        </w:rPr>
        <w:t>it.</w:t>
      </w:r>
    </w:p>
    <w:p w:rsidR="00EA3A15" w:rsidRPr="005F7054" w:rsidRDefault="00EA3A15" w:rsidP="00554D10">
      <w:pPr>
        <w:tabs>
          <w:tab w:val="left" w:pos="0"/>
          <w:tab w:val="left" w:pos="720"/>
        </w:tabs>
        <w:spacing w:before="5" w:line="180" w:lineRule="exact"/>
        <w:ind w:left="720"/>
        <w:rPr>
          <w:sz w:val="18"/>
          <w:szCs w:val="18"/>
        </w:rPr>
      </w:pPr>
    </w:p>
    <w:p w:rsidR="00EA3A15" w:rsidRPr="005F7054" w:rsidRDefault="00EA3A15" w:rsidP="00554D10">
      <w:pPr>
        <w:tabs>
          <w:tab w:val="left" w:pos="0"/>
          <w:tab w:val="left" w:pos="720"/>
        </w:tabs>
        <w:spacing w:line="200" w:lineRule="exact"/>
        <w:ind w:left="720"/>
      </w:pPr>
    </w:p>
    <w:p w:rsidR="00EA3A15" w:rsidRPr="005F7054" w:rsidRDefault="00892341" w:rsidP="00554D10">
      <w:pPr>
        <w:tabs>
          <w:tab w:val="left" w:pos="0"/>
          <w:tab w:val="left" w:pos="720"/>
        </w:tabs>
        <w:spacing w:line="251" w:lineRule="auto"/>
        <w:ind w:left="720"/>
        <w:jc w:val="both"/>
        <w:rPr>
          <w:sz w:val="24"/>
          <w:szCs w:val="24"/>
        </w:rPr>
      </w:pPr>
      <w:r w:rsidRPr="005F7054">
        <w:rPr>
          <w:sz w:val="24"/>
          <w:szCs w:val="24"/>
        </w:rPr>
        <w:t>Regarding hardware:</w:t>
      </w:r>
    </w:p>
    <w:p w:rsidR="00EA3A15" w:rsidRPr="005F7054" w:rsidRDefault="00EA3A15" w:rsidP="00554D10">
      <w:pPr>
        <w:tabs>
          <w:tab w:val="left" w:pos="0"/>
          <w:tab w:val="left" w:pos="720"/>
        </w:tabs>
        <w:spacing w:before="10" w:line="180" w:lineRule="exact"/>
        <w:ind w:left="720"/>
        <w:rPr>
          <w:sz w:val="18"/>
          <w:szCs w:val="18"/>
        </w:rPr>
      </w:pPr>
    </w:p>
    <w:p w:rsidR="00EA3A15" w:rsidRPr="005F7054" w:rsidRDefault="00892341" w:rsidP="00554D10">
      <w:pPr>
        <w:tabs>
          <w:tab w:val="left" w:pos="0"/>
          <w:tab w:val="left" w:pos="720"/>
        </w:tabs>
        <w:ind w:left="1440"/>
        <w:rPr>
          <w:sz w:val="24"/>
          <w:szCs w:val="24"/>
        </w:rPr>
      </w:pPr>
      <w:r w:rsidRPr="005F7054">
        <w:rPr>
          <w:rFonts w:eastAsia="Meiryo"/>
          <w:sz w:val="24"/>
          <w:szCs w:val="24"/>
        </w:rPr>
        <w:t>•</w:t>
      </w:r>
      <w:r w:rsidRPr="005F7054">
        <w:rPr>
          <w:rFonts w:eastAsia="Meiryo"/>
          <w:spacing w:val="27"/>
          <w:sz w:val="24"/>
          <w:szCs w:val="24"/>
        </w:rPr>
        <w:t xml:space="preserve"> </w:t>
      </w:r>
      <w:r w:rsidRPr="005F7054">
        <w:rPr>
          <w:sz w:val="24"/>
          <w:szCs w:val="24"/>
        </w:rPr>
        <w:t>Ma</w:t>
      </w:r>
      <w:r w:rsidRPr="005F7054">
        <w:rPr>
          <w:spacing w:val="-2"/>
          <w:sz w:val="24"/>
          <w:szCs w:val="24"/>
        </w:rPr>
        <w:t>k</w:t>
      </w:r>
      <w:r w:rsidRPr="005F7054">
        <w:rPr>
          <w:sz w:val="24"/>
          <w:szCs w:val="24"/>
        </w:rPr>
        <w:t>e</w:t>
      </w:r>
      <w:r w:rsidRPr="005F7054">
        <w:rPr>
          <w:spacing w:val="-5"/>
          <w:sz w:val="24"/>
          <w:szCs w:val="24"/>
        </w:rPr>
        <w:t xml:space="preserve"> </w:t>
      </w:r>
      <w:r w:rsidRPr="005F7054">
        <w:rPr>
          <w:sz w:val="24"/>
          <w:szCs w:val="24"/>
        </w:rPr>
        <w:t>sure</w:t>
      </w:r>
      <w:r w:rsidRPr="005F7054">
        <w:rPr>
          <w:spacing w:val="-4"/>
          <w:sz w:val="24"/>
          <w:szCs w:val="24"/>
        </w:rPr>
        <w:t xml:space="preserve"> </w:t>
      </w:r>
      <w:r w:rsidRPr="005F7054">
        <w:rPr>
          <w:sz w:val="24"/>
          <w:szCs w:val="24"/>
        </w:rPr>
        <w:t>you</w:t>
      </w:r>
      <w:r w:rsidRPr="005F7054">
        <w:rPr>
          <w:spacing w:val="-4"/>
          <w:sz w:val="24"/>
          <w:szCs w:val="24"/>
        </w:rPr>
        <w:t xml:space="preserve"> </w:t>
      </w:r>
      <w:r w:rsidRPr="005F7054">
        <w:rPr>
          <w:sz w:val="24"/>
          <w:szCs w:val="24"/>
        </w:rPr>
        <w:t>h</w:t>
      </w:r>
      <w:r w:rsidRPr="005F7054">
        <w:rPr>
          <w:spacing w:val="-5"/>
          <w:sz w:val="24"/>
          <w:szCs w:val="24"/>
        </w:rPr>
        <w:t>a</w:t>
      </w:r>
      <w:r w:rsidRPr="005F7054">
        <w:rPr>
          <w:spacing w:val="-4"/>
          <w:sz w:val="24"/>
          <w:szCs w:val="24"/>
        </w:rPr>
        <w:t>v</w:t>
      </w:r>
      <w:r w:rsidRPr="005F7054">
        <w:rPr>
          <w:sz w:val="24"/>
          <w:szCs w:val="24"/>
        </w:rPr>
        <w:t>e</w:t>
      </w:r>
      <w:r w:rsidRPr="005F7054">
        <w:rPr>
          <w:spacing w:val="-5"/>
          <w:sz w:val="24"/>
          <w:szCs w:val="24"/>
        </w:rPr>
        <w:t xml:space="preserve"> </w:t>
      </w:r>
      <w:r w:rsidRPr="005F7054">
        <w:rPr>
          <w:sz w:val="24"/>
          <w:szCs w:val="24"/>
        </w:rPr>
        <w:t>at</w:t>
      </w:r>
      <w:r w:rsidRPr="005F7054">
        <w:rPr>
          <w:spacing w:val="-2"/>
          <w:sz w:val="24"/>
          <w:szCs w:val="24"/>
        </w:rPr>
        <w:t xml:space="preserve"> </w:t>
      </w:r>
      <w:r w:rsidRPr="005F7054">
        <w:rPr>
          <w:sz w:val="24"/>
          <w:szCs w:val="24"/>
        </w:rPr>
        <w:t>least</w:t>
      </w:r>
      <w:r w:rsidRPr="005F7054">
        <w:rPr>
          <w:spacing w:val="-4"/>
          <w:sz w:val="24"/>
          <w:szCs w:val="24"/>
        </w:rPr>
        <w:t xml:space="preserve"> </w:t>
      </w:r>
      <w:r w:rsidRPr="005F7054">
        <w:rPr>
          <w:sz w:val="24"/>
          <w:szCs w:val="24"/>
        </w:rPr>
        <w:t>2</w:t>
      </w:r>
      <w:r w:rsidRPr="005F7054">
        <w:rPr>
          <w:spacing w:val="-1"/>
          <w:sz w:val="24"/>
          <w:szCs w:val="24"/>
        </w:rPr>
        <w:t xml:space="preserve"> </w:t>
      </w:r>
      <w:r w:rsidRPr="005F7054">
        <w:rPr>
          <w:sz w:val="24"/>
          <w:szCs w:val="24"/>
        </w:rPr>
        <w:t>GB</w:t>
      </w:r>
      <w:r w:rsidRPr="005F7054">
        <w:rPr>
          <w:spacing w:val="-3"/>
          <w:sz w:val="24"/>
          <w:szCs w:val="24"/>
        </w:rPr>
        <w:t xml:space="preserve"> </w:t>
      </w:r>
      <w:r w:rsidRPr="005F7054">
        <w:rPr>
          <w:sz w:val="24"/>
          <w:szCs w:val="24"/>
        </w:rPr>
        <w:t>of</w:t>
      </w:r>
      <w:r w:rsidRPr="005F7054">
        <w:rPr>
          <w:spacing w:val="-2"/>
          <w:sz w:val="24"/>
          <w:szCs w:val="24"/>
        </w:rPr>
        <w:t xml:space="preserve"> </w:t>
      </w:r>
      <w:r w:rsidRPr="005F7054">
        <w:rPr>
          <w:sz w:val="24"/>
          <w:szCs w:val="24"/>
        </w:rPr>
        <w:t>free</w:t>
      </w:r>
      <w:r w:rsidRPr="005F7054">
        <w:rPr>
          <w:spacing w:val="-4"/>
          <w:sz w:val="24"/>
          <w:szCs w:val="24"/>
        </w:rPr>
        <w:t xml:space="preserve"> </w:t>
      </w:r>
      <w:r w:rsidRPr="005F7054">
        <w:rPr>
          <w:sz w:val="24"/>
          <w:szCs w:val="24"/>
        </w:rPr>
        <w:t>space</w:t>
      </w:r>
      <w:r w:rsidRPr="005F7054">
        <w:rPr>
          <w:spacing w:val="-5"/>
          <w:sz w:val="24"/>
          <w:szCs w:val="24"/>
        </w:rPr>
        <w:t xml:space="preserve"> </w:t>
      </w:r>
      <w:r w:rsidRPr="005F7054">
        <w:rPr>
          <w:sz w:val="24"/>
          <w:szCs w:val="24"/>
        </w:rPr>
        <w:t>on</w:t>
      </w:r>
      <w:r w:rsidRPr="005F7054">
        <w:rPr>
          <w:spacing w:val="-2"/>
          <w:sz w:val="24"/>
          <w:szCs w:val="24"/>
        </w:rPr>
        <w:t xml:space="preserve"> </w:t>
      </w:r>
      <w:r w:rsidRPr="005F7054">
        <w:rPr>
          <w:sz w:val="24"/>
          <w:szCs w:val="24"/>
        </w:rPr>
        <w:t>your</w:t>
      </w:r>
      <w:r w:rsidRPr="005F7054">
        <w:rPr>
          <w:spacing w:val="-4"/>
          <w:sz w:val="24"/>
          <w:szCs w:val="24"/>
        </w:rPr>
        <w:t xml:space="preserve"> </w:t>
      </w:r>
      <w:r w:rsidRPr="005F7054">
        <w:rPr>
          <w:sz w:val="24"/>
          <w:szCs w:val="24"/>
        </w:rPr>
        <w:t>Hard</w:t>
      </w:r>
      <w:r w:rsidRPr="005F7054">
        <w:rPr>
          <w:spacing w:val="-5"/>
          <w:sz w:val="24"/>
          <w:szCs w:val="24"/>
        </w:rPr>
        <w:t xml:space="preserve"> </w:t>
      </w:r>
      <w:r w:rsidRPr="005F7054">
        <w:rPr>
          <w:sz w:val="24"/>
          <w:szCs w:val="24"/>
        </w:rPr>
        <w:t>dr</w:t>
      </w:r>
      <w:r w:rsidRPr="005F7054">
        <w:rPr>
          <w:spacing w:val="-6"/>
          <w:sz w:val="24"/>
          <w:szCs w:val="24"/>
        </w:rPr>
        <w:t>i</w:t>
      </w:r>
      <w:r w:rsidRPr="005F7054">
        <w:rPr>
          <w:spacing w:val="-4"/>
          <w:sz w:val="24"/>
          <w:szCs w:val="24"/>
        </w:rPr>
        <w:t>v</w:t>
      </w:r>
      <w:r w:rsidRPr="005F7054">
        <w:rPr>
          <w:sz w:val="24"/>
          <w:szCs w:val="24"/>
        </w:rPr>
        <w:t>e.</w:t>
      </w:r>
    </w:p>
    <w:p w:rsidR="00EA3A15" w:rsidRPr="005F7054" w:rsidRDefault="00892341" w:rsidP="00554D10">
      <w:pPr>
        <w:tabs>
          <w:tab w:val="left" w:pos="0"/>
          <w:tab w:val="left" w:pos="720"/>
        </w:tabs>
        <w:spacing w:before="22"/>
        <w:ind w:left="1440"/>
        <w:rPr>
          <w:sz w:val="24"/>
          <w:szCs w:val="24"/>
        </w:rPr>
      </w:pPr>
      <w:r w:rsidRPr="005F7054">
        <w:rPr>
          <w:rFonts w:eastAsia="Meiryo"/>
          <w:sz w:val="24"/>
          <w:szCs w:val="24"/>
        </w:rPr>
        <w:t>•</w:t>
      </w:r>
      <w:r w:rsidRPr="005F7054">
        <w:rPr>
          <w:rFonts w:eastAsia="Meiryo"/>
          <w:spacing w:val="27"/>
          <w:sz w:val="24"/>
          <w:szCs w:val="24"/>
        </w:rPr>
        <w:t xml:space="preserve"> </w:t>
      </w:r>
      <w:r w:rsidRPr="005F7054">
        <w:rPr>
          <w:sz w:val="24"/>
          <w:szCs w:val="24"/>
        </w:rPr>
        <w:t>If</w:t>
      </w:r>
      <w:r w:rsidRPr="005F7054">
        <w:rPr>
          <w:spacing w:val="-2"/>
          <w:sz w:val="24"/>
          <w:szCs w:val="24"/>
        </w:rPr>
        <w:t xml:space="preserve"> </w:t>
      </w:r>
      <w:r w:rsidRPr="005F7054">
        <w:rPr>
          <w:sz w:val="24"/>
          <w:szCs w:val="24"/>
        </w:rPr>
        <w:t>you</w:t>
      </w:r>
      <w:r w:rsidRPr="005F7054">
        <w:rPr>
          <w:spacing w:val="-4"/>
          <w:sz w:val="24"/>
          <w:szCs w:val="24"/>
        </w:rPr>
        <w:t xml:space="preserve"> </w:t>
      </w:r>
      <w:r w:rsidRPr="005F7054">
        <w:rPr>
          <w:sz w:val="24"/>
          <w:szCs w:val="24"/>
        </w:rPr>
        <w:t>plan</w:t>
      </w:r>
      <w:r w:rsidRPr="005F7054">
        <w:rPr>
          <w:spacing w:val="-4"/>
          <w:sz w:val="24"/>
          <w:szCs w:val="24"/>
        </w:rPr>
        <w:t xml:space="preserve"> </w:t>
      </w:r>
      <w:r w:rsidRPr="005F7054">
        <w:rPr>
          <w:sz w:val="24"/>
          <w:szCs w:val="24"/>
        </w:rPr>
        <w:t>to</w:t>
      </w:r>
      <w:r w:rsidRPr="005F7054">
        <w:rPr>
          <w:spacing w:val="-2"/>
          <w:sz w:val="24"/>
          <w:szCs w:val="24"/>
        </w:rPr>
        <w:t xml:space="preserve"> </w:t>
      </w:r>
      <w:r w:rsidRPr="005F7054">
        <w:rPr>
          <w:sz w:val="24"/>
          <w:szCs w:val="24"/>
        </w:rPr>
        <w:t>use</w:t>
      </w:r>
      <w:r w:rsidRPr="005F7054">
        <w:rPr>
          <w:spacing w:val="-3"/>
          <w:sz w:val="24"/>
          <w:szCs w:val="24"/>
        </w:rPr>
        <w:t xml:space="preserve"> </w:t>
      </w:r>
      <w:proofErr w:type="spellStart"/>
      <w:r w:rsidR="005F7054" w:rsidRPr="005F7054">
        <w:rPr>
          <w:sz w:val="24"/>
          <w:szCs w:val="24"/>
        </w:rPr>
        <w:t>OpenC</w:t>
      </w:r>
      <w:r w:rsidR="005F7054">
        <w:rPr>
          <w:sz w:val="24"/>
          <w:szCs w:val="24"/>
        </w:rPr>
        <w:t>L</w:t>
      </w:r>
      <w:proofErr w:type="spellEnd"/>
      <w:r w:rsidR="005F7054" w:rsidRPr="005F7054">
        <w:rPr>
          <w:spacing w:val="-7"/>
          <w:sz w:val="24"/>
          <w:szCs w:val="24"/>
        </w:rPr>
        <w:t xml:space="preserve"> </w:t>
      </w:r>
      <w:r w:rsidRPr="005F7054">
        <w:rPr>
          <w:sz w:val="24"/>
          <w:szCs w:val="24"/>
        </w:rPr>
        <w:t>/</w:t>
      </w:r>
      <w:r w:rsidRPr="005F7054">
        <w:rPr>
          <w:spacing w:val="-1"/>
          <w:sz w:val="24"/>
          <w:szCs w:val="24"/>
        </w:rPr>
        <w:t xml:space="preserve"> </w:t>
      </w:r>
      <w:r w:rsidRPr="005F7054">
        <w:rPr>
          <w:sz w:val="24"/>
          <w:szCs w:val="24"/>
        </w:rPr>
        <w:t>CU</w:t>
      </w:r>
      <w:r w:rsidRPr="005F7054">
        <w:rPr>
          <w:spacing w:val="-10"/>
          <w:sz w:val="24"/>
          <w:szCs w:val="24"/>
        </w:rPr>
        <w:t>D</w:t>
      </w:r>
      <w:r w:rsidRPr="005F7054">
        <w:rPr>
          <w:sz w:val="24"/>
          <w:szCs w:val="24"/>
        </w:rPr>
        <w:t>A,</w:t>
      </w:r>
      <w:r w:rsidRPr="005F7054">
        <w:rPr>
          <w:spacing w:val="-7"/>
          <w:sz w:val="24"/>
          <w:szCs w:val="24"/>
        </w:rPr>
        <w:t xml:space="preserve"> </w:t>
      </w:r>
      <w:r w:rsidRPr="005F7054">
        <w:rPr>
          <w:sz w:val="24"/>
          <w:szCs w:val="24"/>
        </w:rPr>
        <w:t>ma</w:t>
      </w:r>
      <w:r w:rsidRPr="005F7054">
        <w:rPr>
          <w:spacing w:val="-2"/>
          <w:sz w:val="24"/>
          <w:szCs w:val="24"/>
        </w:rPr>
        <w:t>k</w:t>
      </w:r>
      <w:r w:rsidRPr="005F7054">
        <w:rPr>
          <w:sz w:val="24"/>
          <w:szCs w:val="24"/>
        </w:rPr>
        <w:t>e</w:t>
      </w:r>
      <w:r w:rsidRPr="005F7054">
        <w:rPr>
          <w:spacing w:val="-5"/>
          <w:sz w:val="24"/>
          <w:szCs w:val="24"/>
        </w:rPr>
        <w:t xml:space="preserve"> </w:t>
      </w:r>
      <w:r w:rsidRPr="005F7054">
        <w:rPr>
          <w:sz w:val="24"/>
          <w:szCs w:val="24"/>
        </w:rPr>
        <w:t>sure</w:t>
      </w:r>
      <w:r w:rsidRPr="005F7054">
        <w:rPr>
          <w:spacing w:val="-4"/>
          <w:sz w:val="24"/>
          <w:szCs w:val="24"/>
        </w:rPr>
        <w:t xml:space="preserve"> </w:t>
      </w:r>
      <w:r w:rsidRPr="005F7054">
        <w:rPr>
          <w:sz w:val="24"/>
          <w:szCs w:val="24"/>
        </w:rPr>
        <w:t>you</w:t>
      </w:r>
      <w:r w:rsidRPr="005F7054">
        <w:rPr>
          <w:spacing w:val="-4"/>
          <w:sz w:val="24"/>
          <w:szCs w:val="24"/>
        </w:rPr>
        <w:t xml:space="preserve"> </w:t>
      </w:r>
      <w:r w:rsidRPr="005F7054">
        <w:rPr>
          <w:sz w:val="24"/>
          <w:szCs w:val="24"/>
        </w:rPr>
        <w:t>h</w:t>
      </w:r>
      <w:r w:rsidRPr="005F7054">
        <w:rPr>
          <w:spacing w:val="-5"/>
          <w:sz w:val="24"/>
          <w:szCs w:val="24"/>
        </w:rPr>
        <w:t>a</w:t>
      </w:r>
      <w:r w:rsidRPr="005F7054">
        <w:rPr>
          <w:spacing w:val="-4"/>
          <w:sz w:val="24"/>
          <w:szCs w:val="24"/>
        </w:rPr>
        <w:t>v</w:t>
      </w:r>
      <w:r w:rsidRPr="005F7054">
        <w:rPr>
          <w:sz w:val="24"/>
          <w:szCs w:val="24"/>
        </w:rPr>
        <w:t>e</w:t>
      </w:r>
      <w:r w:rsidRPr="005F7054">
        <w:rPr>
          <w:spacing w:val="-5"/>
          <w:sz w:val="24"/>
          <w:szCs w:val="24"/>
        </w:rPr>
        <w:t xml:space="preserve"> </w:t>
      </w:r>
      <w:r w:rsidRPr="005F7054">
        <w:rPr>
          <w:sz w:val="24"/>
          <w:szCs w:val="24"/>
        </w:rPr>
        <w:t>a</w:t>
      </w:r>
      <w:r w:rsidRPr="005F7054">
        <w:rPr>
          <w:spacing w:val="-1"/>
          <w:sz w:val="24"/>
          <w:szCs w:val="24"/>
        </w:rPr>
        <w:t xml:space="preserve"> </w:t>
      </w:r>
      <w:r w:rsidRPr="005F7054">
        <w:rPr>
          <w:sz w:val="24"/>
          <w:szCs w:val="24"/>
        </w:rPr>
        <w:t>compatible</w:t>
      </w:r>
      <w:r w:rsidRPr="005F7054">
        <w:rPr>
          <w:spacing w:val="-11"/>
          <w:sz w:val="24"/>
          <w:szCs w:val="24"/>
        </w:rPr>
        <w:t xml:space="preserve"> </w:t>
      </w:r>
      <w:r w:rsidRPr="005F7054">
        <w:rPr>
          <w:sz w:val="24"/>
          <w:szCs w:val="24"/>
        </w:rPr>
        <w:t>graphics</w:t>
      </w:r>
      <w:r w:rsidRPr="005F7054">
        <w:rPr>
          <w:spacing w:val="-8"/>
          <w:sz w:val="24"/>
          <w:szCs w:val="24"/>
        </w:rPr>
        <w:t xml:space="preserve"> </w:t>
      </w:r>
      <w:r w:rsidRPr="005F7054">
        <w:rPr>
          <w:sz w:val="24"/>
          <w:szCs w:val="24"/>
        </w:rPr>
        <w:t>card.</w:t>
      </w:r>
    </w:p>
    <w:p w:rsidR="00EA3A15" w:rsidRPr="005F7054" w:rsidRDefault="00EA3A15">
      <w:pPr>
        <w:spacing w:line="200" w:lineRule="exact"/>
      </w:pPr>
    </w:p>
    <w:p w:rsidR="00EA3A15" w:rsidRPr="005F7054" w:rsidRDefault="00EA3A15">
      <w:pPr>
        <w:spacing w:line="200" w:lineRule="exact"/>
      </w:pPr>
    </w:p>
    <w:p w:rsidR="00EA3A15" w:rsidRPr="005F7054" w:rsidRDefault="00EA3A15">
      <w:pPr>
        <w:spacing w:line="200" w:lineRule="exact"/>
      </w:pPr>
    </w:p>
    <w:p w:rsidR="00697BB3" w:rsidRPr="005F7054" w:rsidRDefault="00697BB3" w:rsidP="00554D10">
      <w:pPr>
        <w:pStyle w:val="Heading1"/>
        <w:tabs>
          <w:tab w:val="left" w:pos="0"/>
          <w:tab w:val="left" w:pos="720"/>
        </w:tabs>
        <w:ind w:left="720" w:firstLine="0"/>
      </w:pPr>
      <w:bookmarkStart w:id="5" w:name="_Toc415566473"/>
      <w:r w:rsidRPr="005F7054">
        <w:t>Source Code Location</w:t>
      </w:r>
      <w:bookmarkEnd w:id="5"/>
    </w:p>
    <w:p w:rsidR="00697BB3" w:rsidRPr="005F7054" w:rsidRDefault="00697BB3" w:rsidP="00697BB3">
      <w:pPr>
        <w:spacing w:before="6" w:line="180" w:lineRule="exact"/>
        <w:rPr>
          <w:sz w:val="19"/>
          <w:szCs w:val="19"/>
        </w:rPr>
      </w:pPr>
    </w:p>
    <w:p w:rsidR="00697BB3" w:rsidRPr="005F7054" w:rsidRDefault="00697BB3" w:rsidP="00697BB3">
      <w:pPr>
        <w:spacing w:line="200" w:lineRule="exact"/>
      </w:pPr>
    </w:p>
    <w:p w:rsidR="00697BB3" w:rsidRPr="005F7054" w:rsidRDefault="00697BB3" w:rsidP="00554D10">
      <w:pPr>
        <w:tabs>
          <w:tab w:val="left" w:pos="0"/>
          <w:tab w:val="left" w:pos="720"/>
        </w:tabs>
        <w:spacing w:line="251" w:lineRule="auto"/>
        <w:ind w:left="720"/>
        <w:jc w:val="both"/>
        <w:rPr>
          <w:sz w:val="24"/>
          <w:szCs w:val="24"/>
        </w:rPr>
      </w:pPr>
      <w:r w:rsidRPr="005F7054">
        <w:rPr>
          <w:sz w:val="24"/>
          <w:szCs w:val="24"/>
        </w:rPr>
        <w:t xml:space="preserve">All source code is located at </w:t>
      </w:r>
      <w:proofErr w:type="spellStart"/>
      <w:r w:rsidRPr="005F7054">
        <w:rPr>
          <w:sz w:val="24"/>
          <w:szCs w:val="24"/>
        </w:rPr>
        <w:t>github</w:t>
      </w:r>
      <w:proofErr w:type="spellEnd"/>
      <w:r w:rsidRPr="005F7054">
        <w:rPr>
          <w:sz w:val="24"/>
          <w:szCs w:val="24"/>
        </w:rPr>
        <w:t xml:space="preserve">: </w:t>
      </w:r>
    </w:p>
    <w:p w:rsidR="00697BB3" w:rsidRPr="005F7054" w:rsidRDefault="00697BB3" w:rsidP="00697BB3">
      <w:pPr>
        <w:spacing w:line="380" w:lineRule="exact"/>
        <w:ind w:left="127" w:right="5037"/>
        <w:jc w:val="both"/>
        <w:rPr>
          <w:sz w:val="28"/>
          <w:szCs w:val="28"/>
        </w:rPr>
      </w:pPr>
    </w:p>
    <w:p w:rsidR="00697BB3" w:rsidRPr="005F7054" w:rsidRDefault="00934FE4" w:rsidP="00697BB3">
      <w:pPr>
        <w:spacing w:line="380" w:lineRule="exact"/>
        <w:ind w:left="127" w:right="750"/>
        <w:jc w:val="center"/>
        <w:rPr>
          <w:color w:val="548DD4" w:themeColor="text2" w:themeTint="99"/>
          <w:sz w:val="24"/>
          <w:szCs w:val="24"/>
          <w:u w:val="single"/>
        </w:rPr>
      </w:pPr>
      <w:hyperlink r:id="rId11" w:history="1">
        <w:r w:rsidR="00697BB3" w:rsidRPr="005F7054">
          <w:rPr>
            <w:color w:val="548DD4" w:themeColor="text2" w:themeTint="99"/>
            <w:sz w:val="24"/>
            <w:szCs w:val="24"/>
            <w:u w:val="single"/>
          </w:rPr>
          <w:t>https://github.com/Barco-VCT/VirtualClinicalTrials</w:t>
        </w:r>
      </w:hyperlink>
    </w:p>
    <w:p w:rsidR="00697BB3" w:rsidRPr="005F7054" w:rsidRDefault="00697BB3" w:rsidP="00697BB3">
      <w:pPr>
        <w:spacing w:line="380" w:lineRule="exact"/>
        <w:ind w:left="127" w:right="5037"/>
        <w:rPr>
          <w:sz w:val="28"/>
          <w:szCs w:val="28"/>
        </w:rPr>
      </w:pPr>
    </w:p>
    <w:p w:rsidR="00697BB3" w:rsidRPr="005F7054" w:rsidRDefault="00697BB3" w:rsidP="00554D10">
      <w:pPr>
        <w:spacing w:line="220" w:lineRule="exact"/>
        <w:rPr>
          <w:sz w:val="34"/>
          <w:szCs w:val="34"/>
        </w:rPr>
      </w:pPr>
    </w:p>
    <w:p w:rsidR="00EA3A15" w:rsidRPr="005F7054" w:rsidRDefault="00697BB3" w:rsidP="00554D10">
      <w:pPr>
        <w:tabs>
          <w:tab w:val="left" w:pos="0"/>
          <w:tab w:val="left" w:pos="720"/>
        </w:tabs>
        <w:spacing w:line="251" w:lineRule="auto"/>
        <w:ind w:left="720"/>
        <w:jc w:val="both"/>
        <w:rPr>
          <w:sz w:val="24"/>
          <w:szCs w:val="24"/>
        </w:rPr>
      </w:pPr>
      <w:r w:rsidRPr="005F7054">
        <w:rPr>
          <w:sz w:val="24"/>
          <w:szCs w:val="24"/>
        </w:rPr>
        <w:t xml:space="preserve">Documentation is available at on </w:t>
      </w:r>
      <w:proofErr w:type="spellStart"/>
      <w:r w:rsidRPr="005F7054">
        <w:rPr>
          <w:sz w:val="24"/>
          <w:szCs w:val="24"/>
        </w:rPr>
        <w:t>github</w:t>
      </w:r>
      <w:proofErr w:type="spellEnd"/>
      <w:r w:rsidRPr="005F7054">
        <w:rPr>
          <w:sz w:val="24"/>
          <w:szCs w:val="24"/>
        </w:rPr>
        <w:t xml:space="preserve"> to download and clone the software.</w:t>
      </w:r>
    </w:p>
    <w:p w:rsidR="00EA3A15" w:rsidRPr="005F7054" w:rsidRDefault="00EA3A15">
      <w:pPr>
        <w:spacing w:line="200" w:lineRule="exact"/>
      </w:pPr>
    </w:p>
    <w:p w:rsidR="00EA3A15" w:rsidRPr="005F7054" w:rsidRDefault="00EA3A15">
      <w:pPr>
        <w:spacing w:line="200" w:lineRule="exact"/>
      </w:pPr>
    </w:p>
    <w:p w:rsidR="00AE291F" w:rsidRDefault="00AE291F">
      <w:pPr>
        <w:rPr>
          <w:rFonts w:asciiTheme="majorHAnsi" w:eastAsiaTheme="majorEastAsia" w:hAnsiTheme="majorHAnsi" w:cstheme="majorBidi"/>
          <w:b/>
          <w:bCs/>
          <w:kern w:val="32"/>
          <w:sz w:val="32"/>
          <w:szCs w:val="32"/>
          <w:highlight w:val="lightGray"/>
        </w:rPr>
      </w:pPr>
      <w:r>
        <w:rPr>
          <w:highlight w:val="lightGray"/>
        </w:rPr>
        <w:br w:type="page"/>
      </w:r>
    </w:p>
    <w:p w:rsidR="00EA3A15" w:rsidRPr="005F7054" w:rsidRDefault="00697BB3" w:rsidP="00AE291F">
      <w:pPr>
        <w:pStyle w:val="Heading1"/>
        <w:tabs>
          <w:tab w:val="left" w:pos="0"/>
          <w:tab w:val="left" w:pos="720"/>
        </w:tabs>
        <w:ind w:left="720" w:firstLine="0"/>
      </w:pPr>
      <w:bookmarkStart w:id="6" w:name="_Toc415566474"/>
      <w:r w:rsidRPr="005F7054">
        <w:lastRenderedPageBreak/>
        <w:t xml:space="preserve">Build </w:t>
      </w:r>
      <w:r w:rsidR="00554D10" w:rsidRPr="005F7054">
        <w:t>VCT</w:t>
      </w:r>
      <w:bookmarkEnd w:id="6"/>
    </w:p>
    <w:p w:rsidR="00EA3A15" w:rsidRPr="005F7054" w:rsidRDefault="00EA3A15">
      <w:pPr>
        <w:spacing w:line="200" w:lineRule="exact"/>
      </w:pPr>
    </w:p>
    <w:p w:rsidR="00EA3A15" w:rsidRPr="005F7054" w:rsidRDefault="00EA3A15">
      <w:pPr>
        <w:spacing w:line="200" w:lineRule="exact"/>
      </w:pPr>
    </w:p>
    <w:p w:rsidR="00EA3A15" w:rsidRPr="005F7054" w:rsidRDefault="00EA3A15">
      <w:pPr>
        <w:spacing w:line="200" w:lineRule="exact"/>
      </w:pPr>
    </w:p>
    <w:p w:rsidR="00554D10" w:rsidRPr="005F7054" w:rsidRDefault="00554D10" w:rsidP="00554D10">
      <w:pPr>
        <w:ind w:left="720"/>
        <w:rPr>
          <w:noProof/>
        </w:rPr>
      </w:pPr>
      <w:r w:rsidRPr="005F7054">
        <w:rPr>
          <w:noProof/>
        </w:rPr>
        <w:t>From the root directory:</w:t>
      </w:r>
    </w:p>
    <w:p w:rsidR="00554D10" w:rsidRPr="005F7054" w:rsidRDefault="00554D10" w:rsidP="00554D10">
      <w:pPr>
        <w:ind w:left="720" w:firstLine="720"/>
        <w:rPr>
          <w:b/>
          <w:i/>
          <w:noProof/>
        </w:rPr>
      </w:pPr>
      <w:r w:rsidRPr="005F7054">
        <w:rPr>
          <w:b/>
          <w:i/>
          <w:noProof/>
        </w:rPr>
        <w:t>build opensrc</w:t>
      </w:r>
    </w:p>
    <w:p w:rsidR="00554D10" w:rsidRPr="005F7054" w:rsidRDefault="00554D10" w:rsidP="00554D10">
      <w:pPr>
        <w:ind w:left="720"/>
        <w:rPr>
          <w:noProof/>
        </w:rPr>
      </w:pPr>
    </w:p>
    <w:p w:rsidR="00554D10" w:rsidRPr="005F7054" w:rsidRDefault="00554D10" w:rsidP="00554D10">
      <w:pPr>
        <w:ind w:left="720"/>
        <w:rPr>
          <w:noProof/>
        </w:rPr>
      </w:pPr>
    </w:p>
    <w:p w:rsidR="00554D10" w:rsidRPr="005F7054" w:rsidRDefault="00554D10" w:rsidP="00554D10">
      <w:pPr>
        <w:ind w:left="720"/>
        <w:rPr>
          <w:noProof/>
        </w:rPr>
      </w:pPr>
      <w:r w:rsidRPr="005F7054">
        <w:rPr>
          <w:noProof/>
        </w:rPr>
        <w:t xml:space="preserve">The build script creates the .sln file for use with VisualStudio.  Go to the Win32 directory and </w:t>
      </w:r>
      <w:r w:rsidR="005F7054">
        <w:rPr>
          <w:noProof/>
        </w:rPr>
        <w:t>open file in Visual Studio</w:t>
      </w:r>
    </w:p>
    <w:p w:rsidR="00554D10" w:rsidRPr="005F7054" w:rsidRDefault="00554D10" w:rsidP="00554D10">
      <w:pPr>
        <w:ind w:left="720" w:firstLine="720"/>
        <w:rPr>
          <w:b/>
          <w:i/>
          <w:noProof/>
        </w:rPr>
      </w:pPr>
      <w:r w:rsidRPr="005F7054">
        <w:rPr>
          <w:b/>
          <w:i/>
          <w:noProof/>
        </w:rPr>
        <w:t>Build_VCT.sln</w:t>
      </w:r>
    </w:p>
    <w:p w:rsidR="00554D10" w:rsidRPr="005F7054" w:rsidRDefault="00554D10" w:rsidP="00554D10">
      <w:pPr>
        <w:ind w:left="720" w:firstLine="720"/>
        <w:rPr>
          <w:b/>
          <w:i/>
          <w:noProof/>
        </w:rPr>
      </w:pPr>
    </w:p>
    <w:p w:rsidR="00554D10" w:rsidRPr="005F7054" w:rsidRDefault="00554D10" w:rsidP="00554D10">
      <w:pPr>
        <w:ind w:left="720" w:firstLine="720"/>
        <w:rPr>
          <w:b/>
          <w:i/>
          <w:noProof/>
        </w:rPr>
      </w:pPr>
      <w:r w:rsidRPr="005F7054">
        <w:rPr>
          <w:b/>
          <w:i/>
          <w:noProof/>
        </w:rPr>
        <w:tab/>
      </w:r>
      <w:r w:rsidRPr="005F7054">
        <w:rPr>
          <w:b/>
          <w:i/>
          <w:noProof/>
        </w:rPr>
        <w:tab/>
      </w:r>
    </w:p>
    <w:p w:rsidR="00554D10" w:rsidRPr="005F7054" w:rsidRDefault="00554D10" w:rsidP="00554D10">
      <w:pPr>
        <w:ind w:left="720"/>
        <w:rPr>
          <w:noProof/>
        </w:rPr>
      </w:pPr>
      <w:r w:rsidRPr="005F7054">
        <w:rPr>
          <w:noProof/>
        </w:rPr>
        <w:t>To compile VCT, in Visual Studio,  go to:</w:t>
      </w:r>
    </w:p>
    <w:p w:rsidR="00554D10" w:rsidRPr="005F7054" w:rsidRDefault="00554D10" w:rsidP="00554D10">
      <w:pPr>
        <w:ind w:left="720" w:firstLine="720"/>
        <w:rPr>
          <w:i/>
          <w:noProof/>
        </w:rPr>
      </w:pPr>
      <w:r w:rsidRPr="005F7054">
        <w:rPr>
          <w:b/>
          <w:i/>
          <w:noProof/>
        </w:rPr>
        <w:t>Build &gt; Build Solution</w:t>
      </w:r>
      <w:r w:rsidRPr="005F7054">
        <w:rPr>
          <w:i/>
          <w:noProof/>
        </w:rPr>
        <w:t xml:space="preserve">. </w:t>
      </w:r>
    </w:p>
    <w:p w:rsidR="00554D10" w:rsidRPr="005F7054" w:rsidRDefault="00554D10" w:rsidP="00554D10">
      <w:pPr>
        <w:ind w:left="720"/>
        <w:rPr>
          <w:b/>
          <w:noProof/>
          <w:u w:val="single"/>
        </w:rPr>
      </w:pPr>
    </w:p>
    <w:p w:rsidR="00554D10" w:rsidRPr="005F7054" w:rsidRDefault="00554D10" w:rsidP="00554D10">
      <w:pPr>
        <w:ind w:left="720"/>
        <w:rPr>
          <w:noProof/>
        </w:rPr>
      </w:pPr>
      <w:r w:rsidRPr="005F7054">
        <w:rPr>
          <w:noProof/>
        </w:rPr>
        <w:t xml:space="preserve">Following the number of modules to compile, the compilation can take </w:t>
      </w:r>
      <w:r w:rsidR="005F7054">
        <w:rPr>
          <w:noProof/>
        </w:rPr>
        <w:t xml:space="preserve">a few </w:t>
      </w:r>
      <w:r w:rsidRPr="005F7054">
        <w:rPr>
          <w:noProof/>
        </w:rPr>
        <w:t xml:space="preserve">minutes. </w:t>
      </w:r>
    </w:p>
    <w:p w:rsidR="00554D10" w:rsidRPr="005F7054" w:rsidRDefault="00554D10" w:rsidP="00554D10">
      <w:pPr>
        <w:ind w:left="720"/>
        <w:rPr>
          <w:noProof/>
        </w:rPr>
      </w:pPr>
    </w:p>
    <w:p w:rsidR="00554D10" w:rsidRDefault="00554D10" w:rsidP="00554D10">
      <w:pPr>
        <w:ind w:left="720"/>
        <w:rPr>
          <w:noProof/>
        </w:rPr>
      </w:pPr>
      <w:r w:rsidRPr="005F7054">
        <w:rPr>
          <w:noProof/>
        </w:rPr>
        <w:t>The VCT executable is added in a subdirectory of the win32 directory, named Debug or Release according to the compilation configuration you selected.</w:t>
      </w:r>
    </w:p>
    <w:p w:rsidR="00B56E11" w:rsidRDefault="00B56E11" w:rsidP="00554D10">
      <w:pPr>
        <w:ind w:left="720"/>
        <w:rPr>
          <w:noProof/>
        </w:rPr>
      </w:pPr>
    </w:p>
    <w:p w:rsidR="00B56E11" w:rsidRDefault="00B56E11" w:rsidP="00554D10">
      <w:pPr>
        <w:ind w:left="720"/>
        <w:rPr>
          <w:noProof/>
        </w:rPr>
      </w:pPr>
    </w:p>
    <w:p w:rsidR="00B56E11" w:rsidRDefault="00B56E11" w:rsidP="00B56E11">
      <w:pPr>
        <w:pStyle w:val="Heading1"/>
        <w:tabs>
          <w:tab w:val="left" w:pos="0"/>
          <w:tab w:val="left" w:pos="720"/>
        </w:tabs>
        <w:ind w:left="720" w:firstLine="0"/>
      </w:pPr>
      <w:bookmarkStart w:id="7" w:name="_Toc415566475"/>
      <w:r>
        <w:t>Test units</w:t>
      </w:r>
      <w:bookmarkEnd w:id="7"/>
    </w:p>
    <w:p w:rsidR="00B56E11" w:rsidRDefault="00B56E11" w:rsidP="004B5B47">
      <w:pPr>
        <w:ind w:left="720"/>
      </w:pPr>
    </w:p>
    <w:p w:rsidR="009F337D" w:rsidRDefault="00B56E11" w:rsidP="004B5B47">
      <w:pPr>
        <w:ind w:left="720"/>
        <w:rPr>
          <w:noProof/>
        </w:rPr>
      </w:pPr>
      <w:r>
        <w:rPr>
          <w:noProof/>
        </w:rPr>
        <w:t xml:space="preserve">Some test units are available for </w:t>
      </w:r>
      <w:r w:rsidR="009F337D">
        <w:rPr>
          <w:noProof/>
        </w:rPr>
        <w:t xml:space="preserve">running and testing the VCT simulation platform in the folder “test_units”. </w:t>
      </w:r>
    </w:p>
    <w:p w:rsidR="004B5B47" w:rsidRPr="00B56E11" w:rsidRDefault="004B5B47" w:rsidP="004B5B47">
      <w:pPr>
        <w:ind w:left="720"/>
        <w:rPr>
          <w:noProof/>
        </w:rPr>
      </w:pPr>
    </w:p>
    <w:p w:rsidR="00B56E11" w:rsidRPr="005F7054" w:rsidRDefault="009F337D" w:rsidP="00554D10">
      <w:pPr>
        <w:ind w:left="720"/>
        <w:rPr>
          <w:noProof/>
        </w:rPr>
        <w:sectPr w:rsidR="00B56E11" w:rsidRPr="005F7054" w:rsidSect="00BD1D6F">
          <w:headerReference w:type="default" r:id="rId12"/>
          <w:footerReference w:type="default" r:id="rId13"/>
          <w:pgSz w:w="11920" w:h="16840"/>
          <w:pgMar w:top="2080" w:right="1240" w:bottom="280" w:left="780" w:header="1890" w:footer="633" w:gutter="0"/>
          <w:pgNumType w:start="1"/>
          <w:cols w:space="720"/>
          <w:docGrid w:linePitch="272"/>
        </w:sectPr>
      </w:pPr>
      <w:r>
        <w:rPr>
          <w:noProof/>
        </w:rPr>
        <w:t>There are 6 available test units. For running them a folder “vct” must be created and the vct executable must be copied as well as all necessary dlls</w:t>
      </w:r>
      <w:r w:rsidR="00FE611E">
        <w:rPr>
          <w:noProof/>
        </w:rPr>
        <w:t xml:space="preserve"> (from OpenCV)</w:t>
      </w:r>
      <w:r>
        <w:rPr>
          <w:noProof/>
        </w:rPr>
        <w:t xml:space="preserve">. Then </w:t>
      </w:r>
      <w:r w:rsidR="00486654">
        <w:rPr>
          <w:noProof/>
        </w:rPr>
        <w:t xml:space="preserve">for each test units, </w:t>
      </w:r>
      <w:r>
        <w:rPr>
          <w:noProof/>
        </w:rPr>
        <w:t>the run_simulation.bat file can be executed. In the folder “doc”, documentation can be found describing the different test units.</w:t>
      </w:r>
      <w:r w:rsidR="00486654">
        <w:rPr>
          <w:noProof/>
        </w:rPr>
        <w:t xml:space="preserve"> Then the files in the output folder of each test unit will be overwritten.</w:t>
      </w:r>
    </w:p>
    <w:p w:rsidR="00EA3A15" w:rsidRPr="005F7054" w:rsidRDefault="00554D10" w:rsidP="00554D10">
      <w:pPr>
        <w:pStyle w:val="Heading1"/>
        <w:tabs>
          <w:tab w:val="left" w:pos="0"/>
          <w:tab w:val="left" w:pos="720"/>
        </w:tabs>
        <w:ind w:left="720" w:firstLine="0"/>
      </w:pPr>
      <w:bookmarkStart w:id="8" w:name="_Toc415566476"/>
      <w:r w:rsidRPr="005F7054">
        <w:lastRenderedPageBreak/>
        <w:t>Contribute</w:t>
      </w:r>
      <w:bookmarkEnd w:id="8"/>
    </w:p>
    <w:p w:rsidR="00EA3A15" w:rsidRPr="005F7054" w:rsidRDefault="00EA3A15">
      <w:pPr>
        <w:spacing w:before="8" w:line="120" w:lineRule="exact"/>
        <w:rPr>
          <w:sz w:val="13"/>
          <w:szCs w:val="13"/>
        </w:rPr>
      </w:pPr>
    </w:p>
    <w:p w:rsidR="00EA3A15" w:rsidRPr="005F7054" w:rsidRDefault="00EA3A15">
      <w:pPr>
        <w:spacing w:line="200" w:lineRule="exact"/>
      </w:pPr>
    </w:p>
    <w:p w:rsidR="00EA3A15" w:rsidRPr="005F7054" w:rsidRDefault="00EA3A15">
      <w:pPr>
        <w:spacing w:line="200" w:lineRule="exact"/>
      </w:pPr>
    </w:p>
    <w:p w:rsidR="00EA3A15" w:rsidRPr="005F7054" w:rsidRDefault="00892341" w:rsidP="00554D10">
      <w:pPr>
        <w:pStyle w:val="Heading2"/>
        <w:ind w:left="720" w:firstLine="0"/>
      </w:pPr>
      <w:bookmarkStart w:id="9" w:name="_Toc415566477"/>
      <w:r w:rsidRPr="005F7054">
        <w:t>Add</w:t>
      </w:r>
      <w:r w:rsidRPr="005F7054">
        <w:rPr>
          <w:spacing w:val="42"/>
        </w:rPr>
        <w:t xml:space="preserve"> </w:t>
      </w:r>
      <w:r w:rsidRPr="005F7054">
        <w:t>a</w:t>
      </w:r>
      <w:r w:rsidRPr="005F7054">
        <w:rPr>
          <w:spacing w:val="22"/>
        </w:rPr>
        <w:t xml:space="preserve"> </w:t>
      </w:r>
      <w:r w:rsidRPr="005F7054">
        <w:t>new</w:t>
      </w:r>
      <w:r w:rsidRPr="005F7054">
        <w:rPr>
          <w:spacing w:val="24"/>
        </w:rPr>
        <w:t xml:space="preserve"> </w:t>
      </w:r>
      <w:r w:rsidRPr="005F7054">
        <w:rPr>
          <w:w w:val="107"/>
        </w:rPr>
        <w:t>module</w:t>
      </w:r>
      <w:bookmarkEnd w:id="9"/>
    </w:p>
    <w:p w:rsidR="00EA3A15" w:rsidRPr="005F7054" w:rsidRDefault="00EA3A15">
      <w:pPr>
        <w:spacing w:before="2" w:line="140" w:lineRule="exact"/>
        <w:rPr>
          <w:sz w:val="15"/>
          <w:szCs w:val="15"/>
        </w:rPr>
      </w:pPr>
    </w:p>
    <w:p w:rsidR="00EA3A15" w:rsidRPr="005F7054" w:rsidRDefault="00EA3A15">
      <w:pPr>
        <w:spacing w:line="200" w:lineRule="exact"/>
      </w:pPr>
    </w:p>
    <w:p w:rsidR="00EA3A15" w:rsidRPr="005F7054" w:rsidRDefault="00554D10" w:rsidP="00554D10">
      <w:pPr>
        <w:ind w:left="720"/>
        <w:rPr>
          <w:sz w:val="24"/>
          <w:szCs w:val="24"/>
          <w:u w:val="single"/>
        </w:rPr>
      </w:pPr>
      <w:r w:rsidRPr="005F7054">
        <w:rPr>
          <w:sz w:val="24"/>
          <w:szCs w:val="24"/>
        </w:rPr>
        <w:t xml:space="preserve">VCT uses </w:t>
      </w:r>
      <w:proofErr w:type="spellStart"/>
      <w:r w:rsidRPr="005F7054">
        <w:rPr>
          <w:sz w:val="24"/>
          <w:szCs w:val="24"/>
        </w:rPr>
        <w:t>CMake</w:t>
      </w:r>
      <w:proofErr w:type="spellEnd"/>
      <w:r w:rsidRPr="005F7054">
        <w:rPr>
          <w:sz w:val="24"/>
          <w:szCs w:val="24"/>
        </w:rPr>
        <w:t xml:space="preserve"> to build the Visual Studio solution.  </w:t>
      </w:r>
      <w:r w:rsidR="00892341" w:rsidRPr="005F7054">
        <w:rPr>
          <w:sz w:val="24"/>
          <w:szCs w:val="24"/>
          <w:u w:val="single"/>
        </w:rPr>
        <w:t>Consequentl</w:t>
      </w:r>
      <w:r w:rsidR="00892341" w:rsidRPr="005F7054">
        <w:rPr>
          <w:spacing w:val="-16"/>
          <w:sz w:val="24"/>
          <w:szCs w:val="24"/>
          <w:u w:val="single"/>
        </w:rPr>
        <w:t>y</w:t>
      </w:r>
      <w:r w:rsidR="00892341" w:rsidRPr="005F7054">
        <w:rPr>
          <w:sz w:val="24"/>
          <w:szCs w:val="24"/>
          <w:u w:val="single"/>
        </w:rPr>
        <w:t>,</w:t>
      </w:r>
      <w:r w:rsidR="00892341" w:rsidRPr="005F7054">
        <w:rPr>
          <w:spacing w:val="-12"/>
          <w:sz w:val="24"/>
          <w:szCs w:val="24"/>
          <w:u w:val="single"/>
        </w:rPr>
        <w:t xml:space="preserve"> </w:t>
      </w:r>
      <w:r w:rsidR="00892341" w:rsidRPr="005F7054">
        <w:rPr>
          <w:sz w:val="24"/>
          <w:szCs w:val="24"/>
          <w:u w:val="single"/>
        </w:rPr>
        <w:t>to</w:t>
      </w:r>
      <w:r w:rsidR="00892341" w:rsidRPr="005F7054">
        <w:rPr>
          <w:spacing w:val="-1"/>
          <w:sz w:val="24"/>
          <w:szCs w:val="24"/>
          <w:u w:val="single"/>
        </w:rPr>
        <w:t xml:space="preserve"> </w:t>
      </w:r>
      <w:r w:rsidR="00892341" w:rsidRPr="005F7054">
        <w:rPr>
          <w:sz w:val="24"/>
          <w:szCs w:val="24"/>
          <w:u w:val="single"/>
        </w:rPr>
        <w:t>add</w:t>
      </w:r>
      <w:r w:rsidR="00892341" w:rsidRPr="005F7054">
        <w:rPr>
          <w:spacing w:val="-2"/>
          <w:sz w:val="24"/>
          <w:szCs w:val="24"/>
          <w:u w:val="single"/>
        </w:rPr>
        <w:t xml:space="preserve"> </w:t>
      </w:r>
      <w:r w:rsidR="00892341" w:rsidRPr="005F7054">
        <w:rPr>
          <w:sz w:val="24"/>
          <w:szCs w:val="24"/>
          <w:u w:val="single"/>
        </w:rPr>
        <w:t>a n</w:t>
      </w:r>
      <w:r w:rsidR="00892341" w:rsidRPr="005F7054">
        <w:rPr>
          <w:spacing w:val="-6"/>
          <w:sz w:val="24"/>
          <w:szCs w:val="24"/>
          <w:u w:val="single"/>
        </w:rPr>
        <w:t>e</w:t>
      </w:r>
      <w:r w:rsidR="00892341" w:rsidRPr="005F7054">
        <w:rPr>
          <w:sz w:val="24"/>
          <w:szCs w:val="24"/>
          <w:u w:val="single"/>
        </w:rPr>
        <w:t>w</w:t>
      </w:r>
      <w:r w:rsidR="00892341" w:rsidRPr="005F7054">
        <w:rPr>
          <w:spacing w:val="-3"/>
          <w:sz w:val="24"/>
          <w:szCs w:val="24"/>
          <w:u w:val="single"/>
        </w:rPr>
        <w:t xml:space="preserve"> </w:t>
      </w:r>
      <w:r w:rsidR="00892341" w:rsidRPr="005F7054">
        <w:rPr>
          <w:sz w:val="24"/>
          <w:szCs w:val="24"/>
          <w:u w:val="single"/>
        </w:rPr>
        <w:t>module, we</w:t>
      </w:r>
      <w:r w:rsidR="00892341" w:rsidRPr="005F7054">
        <w:rPr>
          <w:spacing w:val="-3"/>
          <w:sz w:val="24"/>
          <w:szCs w:val="24"/>
          <w:u w:val="single"/>
        </w:rPr>
        <w:t xml:space="preserve"> </w:t>
      </w:r>
      <w:r w:rsidR="00892341" w:rsidRPr="005F7054">
        <w:rPr>
          <w:sz w:val="24"/>
          <w:szCs w:val="24"/>
          <w:u w:val="single"/>
        </w:rPr>
        <w:t>strongly</w:t>
      </w:r>
      <w:r w:rsidR="00892341" w:rsidRPr="005F7054">
        <w:rPr>
          <w:spacing w:val="-8"/>
          <w:sz w:val="24"/>
          <w:szCs w:val="24"/>
          <w:u w:val="single"/>
        </w:rPr>
        <w:t xml:space="preserve"> </w:t>
      </w:r>
      <w:r w:rsidR="00892341" w:rsidRPr="005F7054">
        <w:rPr>
          <w:sz w:val="24"/>
          <w:szCs w:val="24"/>
          <w:u w:val="single"/>
        </w:rPr>
        <w:t>advise</w:t>
      </w:r>
      <w:r w:rsidR="00892341" w:rsidRPr="005F7054">
        <w:rPr>
          <w:spacing w:val="-6"/>
          <w:sz w:val="24"/>
          <w:szCs w:val="24"/>
          <w:u w:val="single"/>
        </w:rPr>
        <w:t xml:space="preserve"> </w:t>
      </w:r>
      <w:r w:rsidR="00892341" w:rsidRPr="005F7054">
        <w:rPr>
          <w:sz w:val="24"/>
          <w:szCs w:val="24"/>
          <w:u w:val="single"/>
        </w:rPr>
        <w:t>you</w:t>
      </w:r>
      <w:r w:rsidR="00892341" w:rsidRPr="005F7054">
        <w:rPr>
          <w:spacing w:val="-4"/>
          <w:sz w:val="24"/>
          <w:szCs w:val="24"/>
          <w:u w:val="single"/>
        </w:rPr>
        <w:t xml:space="preserve"> </w:t>
      </w:r>
      <w:r w:rsidR="00892341" w:rsidRPr="005F7054">
        <w:rPr>
          <w:sz w:val="24"/>
          <w:szCs w:val="24"/>
          <w:u w:val="single"/>
        </w:rPr>
        <w:t>to</w:t>
      </w:r>
      <w:r w:rsidR="00892341" w:rsidRPr="005F7054">
        <w:rPr>
          <w:spacing w:val="-2"/>
          <w:sz w:val="24"/>
          <w:szCs w:val="24"/>
          <w:u w:val="single"/>
        </w:rPr>
        <w:t xml:space="preserve"> </w:t>
      </w:r>
      <w:r w:rsidR="00892341" w:rsidRPr="005F7054">
        <w:rPr>
          <w:sz w:val="24"/>
          <w:szCs w:val="24"/>
          <w:u w:val="single"/>
        </w:rPr>
        <w:t>do</w:t>
      </w:r>
      <w:r w:rsidR="00892341" w:rsidRPr="005F7054">
        <w:rPr>
          <w:spacing w:val="-2"/>
          <w:sz w:val="24"/>
          <w:szCs w:val="24"/>
          <w:u w:val="single"/>
        </w:rPr>
        <w:t xml:space="preserve"> </w:t>
      </w:r>
      <w:r w:rsidR="00892341" w:rsidRPr="005F7054">
        <w:rPr>
          <w:sz w:val="24"/>
          <w:szCs w:val="24"/>
          <w:u w:val="single"/>
        </w:rPr>
        <w:t>the</w:t>
      </w:r>
      <w:r w:rsidR="00892341" w:rsidRPr="005F7054">
        <w:rPr>
          <w:spacing w:val="-3"/>
          <w:sz w:val="24"/>
          <w:szCs w:val="24"/>
          <w:u w:val="single"/>
        </w:rPr>
        <w:t xml:space="preserve"> </w:t>
      </w:r>
      <w:r w:rsidR="00892341" w:rsidRPr="005F7054">
        <w:rPr>
          <w:sz w:val="24"/>
          <w:szCs w:val="24"/>
          <w:u w:val="single"/>
        </w:rPr>
        <w:t>foll</w:t>
      </w:r>
      <w:r w:rsidR="00892341" w:rsidRPr="005F7054">
        <w:rPr>
          <w:spacing w:val="-6"/>
          <w:sz w:val="24"/>
          <w:szCs w:val="24"/>
          <w:u w:val="single"/>
        </w:rPr>
        <w:t>o</w:t>
      </w:r>
      <w:r w:rsidR="00892341" w:rsidRPr="005F7054">
        <w:rPr>
          <w:sz w:val="24"/>
          <w:szCs w:val="24"/>
          <w:u w:val="single"/>
        </w:rPr>
        <w:t>wing:</w:t>
      </w:r>
    </w:p>
    <w:p w:rsidR="00EA3A15" w:rsidRPr="005F7054" w:rsidRDefault="00892341" w:rsidP="00554D10">
      <w:pPr>
        <w:spacing w:before="87"/>
        <w:ind w:left="432" w:right="1680" w:firstLine="558"/>
        <w:jc w:val="center"/>
        <w:rPr>
          <w:sz w:val="24"/>
          <w:szCs w:val="24"/>
        </w:rPr>
      </w:pPr>
      <w:r w:rsidRPr="005F7054">
        <w:rPr>
          <w:rFonts w:eastAsia="Meiryo"/>
          <w:sz w:val="24"/>
          <w:szCs w:val="24"/>
        </w:rPr>
        <w:t>•</w:t>
      </w:r>
      <w:r w:rsidRPr="005F7054">
        <w:rPr>
          <w:rFonts w:eastAsia="Meiryo"/>
          <w:spacing w:val="27"/>
          <w:sz w:val="24"/>
          <w:szCs w:val="24"/>
        </w:rPr>
        <w:t xml:space="preserve"> </w:t>
      </w:r>
      <w:r w:rsidRPr="005F7054">
        <w:rPr>
          <w:sz w:val="24"/>
          <w:szCs w:val="24"/>
        </w:rPr>
        <w:t>O</w:t>
      </w:r>
      <w:r w:rsidRPr="005F7054">
        <w:rPr>
          <w:spacing w:val="-4"/>
          <w:sz w:val="24"/>
          <w:szCs w:val="24"/>
        </w:rPr>
        <w:t>r</w:t>
      </w:r>
      <w:r w:rsidRPr="005F7054">
        <w:rPr>
          <w:spacing w:val="-1"/>
          <w:sz w:val="24"/>
          <w:szCs w:val="24"/>
        </w:rPr>
        <w:t>g</w:t>
      </w:r>
      <w:r w:rsidRPr="005F7054">
        <w:rPr>
          <w:sz w:val="24"/>
          <w:szCs w:val="24"/>
        </w:rPr>
        <w:t>anize</w:t>
      </w:r>
      <w:r w:rsidRPr="005F7054">
        <w:rPr>
          <w:spacing w:val="-9"/>
          <w:sz w:val="24"/>
          <w:szCs w:val="24"/>
        </w:rPr>
        <w:t xml:space="preserve"> </w:t>
      </w:r>
      <w:r w:rsidRPr="005F7054">
        <w:rPr>
          <w:sz w:val="24"/>
          <w:szCs w:val="24"/>
        </w:rPr>
        <w:t>the</w:t>
      </w:r>
      <w:r w:rsidRPr="005F7054">
        <w:rPr>
          <w:spacing w:val="-3"/>
          <w:sz w:val="24"/>
          <w:szCs w:val="24"/>
        </w:rPr>
        <w:t xml:space="preserve"> </w:t>
      </w:r>
      <w:r w:rsidRPr="005F7054">
        <w:rPr>
          <w:sz w:val="24"/>
          <w:szCs w:val="24"/>
        </w:rPr>
        <w:t>files</w:t>
      </w:r>
      <w:r w:rsidRPr="005F7054">
        <w:rPr>
          <w:spacing w:val="-16"/>
          <w:sz w:val="24"/>
          <w:szCs w:val="24"/>
        </w:rPr>
        <w:t xml:space="preserve"> </w:t>
      </w:r>
      <w:r w:rsidRPr="005F7054">
        <w:rPr>
          <w:sz w:val="24"/>
          <w:szCs w:val="24"/>
        </w:rPr>
        <w:t>on</w:t>
      </w:r>
      <w:r w:rsidRPr="005F7054">
        <w:rPr>
          <w:spacing w:val="-2"/>
          <w:sz w:val="24"/>
          <w:szCs w:val="24"/>
        </w:rPr>
        <w:t xml:space="preserve"> </w:t>
      </w:r>
      <w:r w:rsidRPr="005F7054">
        <w:rPr>
          <w:sz w:val="24"/>
          <w:szCs w:val="24"/>
        </w:rPr>
        <w:t>your</w:t>
      </w:r>
      <w:r w:rsidRPr="005F7054">
        <w:rPr>
          <w:spacing w:val="-4"/>
          <w:sz w:val="24"/>
          <w:szCs w:val="24"/>
        </w:rPr>
        <w:t xml:space="preserve"> </w:t>
      </w:r>
      <w:r w:rsidRPr="005F7054">
        <w:rPr>
          <w:spacing w:val="-2"/>
          <w:sz w:val="24"/>
          <w:szCs w:val="24"/>
        </w:rPr>
        <w:t>w</w:t>
      </w:r>
      <w:r w:rsidRPr="005F7054">
        <w:rPr>
          <w:sz w:val="24"/>
          <w:szCs w:val="24"/>
        </w:rPr>
        <w:t>orking</w:t>
      </w:r>
      <w:r w:rsidRPr="005F7054">
        <w:rPr>
          <w:spacing w:val="-8"/>
          <w:sz w:val="24"/>
          <w:szCs w:val="24"/>
        </w:rPr>
        <w:t xml:space="preserve"> </w:t>
      </w:r>
      <w:r w:rsidRPr="005F7054">
        <w:rPr>
          <w:sz w:val="24"/>
          <w:szCs w:val="24"/>
        </w:rPr>
        <w:t>co</w:t>
      </w:r>
      <w:r w:rsidRPr="005F7054">
        <w:rPr>
          <w:spacing w:val="-2"/>
          <w:sz w:val="24"/>
          <w:szCs w:val="24"/>
        </w:rPr>
        <w:t>p</w:t>
      </w:r>
      <w:r w:rsidRPr="005F7054">
        <w:rPr>
          <w:sz w:val="24"/>
          <w:szCs w:val="24"/>
        </w:rPr>
        <w:t>y</w:t>
      </w:r>
      <w:r w:rsidRPr="005F7054">
        <w:rPr>
          <w:spacing w:val="-5"/>
          <w:sz w:val="24"/>
          <w:szCs w:val="24"/>
        </w:rPr>
        <w:t xml:space="preserve"> </w:t>
      </w:r>
      <w:r w:rsidRPr="005F7054">
        <w:rPr>
          <w:sz w:val="24"/>
          <w:szCs w:val="24"/>
        </w:rPr>
        <w:t>(see</w:t>
      </w:r>
      <w:r w:rsidRPr="005F7054">
        <w:rPr>
          <w:spacing w:val="-4"/>
          <w:sz w:val="24"/>
          <w:szCs w:val="24"/>
        </w:rPr>
        <w:t xml:space="preserve"> </w:t>
      </w:r>
      <w:r w:rsidRPr="005F7054">
        <w:rPr>
          <w:sz w:val="24"/>
          <w:szCs w:val="24"/>
        </w:rPr>
        <w:t>illustration</w:t>
      </w:r>
      <w:r w:rsidRPr="005F7054">
        <w:rPr>
          <w:spacing w:val="-10"/>
          <w:sz w:val="24"/>
          <w:szCs w:val="24"/>
        </w:rPr>
        <w:t xml:space="preserve"> </w:t>
      </w:r>
      <w:r w:rsidRPr="005F7054">
        <w:rPr>
          <w:sz w:val="24"/>
          <w:szCs w:val="24"/>
        </w:rPr>
        <w:t>on</w:t>
      </w:r>
      <w:r w:rsidRPr="005F7054">
        <w:rPr>
          <w:spacing w:val="-2"/>
          <w:sz w:val="24"/>
          <w:szCs w:val="24"/>
        </w:rPr>
        <w:t xml:space="preserve"> </w:t>
      </w:r>
      <w:r w:rsidRPr="005F7054">
        <w:rPr>
          <w:sz w:val="24"/>
          <w:szCs w:val="24"/>
        </w:rPr>
        <w:t>figure</w:t>
      </w:r>
      <w:r w:rsidRPr="005F7054">
        <w:rPr>
          <w:spacing w:val="-17"/>
          <w:sz w:val="24"/>
          <w:szCs w:val="24"/>
        </w:rPr>
        <w:t xml:space="preserve"> </w:t>
      </w:r>
      <w:r w:rsidR="00BD1D6F" w:rsidRPr="005F7054">
        <w:rPr>
          <w:spacing w:val="-17"/>
          <w:sz w:val="24"/>
          <w:szCs w:val="24"/>
        </w:rPr>
        <w:t>5</w:t>
      </w:r>
      <w:r w:rsidRPr="005F7054">
        <w:rPr>
          <w:w w:val="99"/>
          <w:sz w:val="24"/>
          <w:szCs w:val="24"/>
        </w:rPr>
        <w:t>.1):</w:t>
      </w:r>
    </w:p>
    <w:p w:rsidR="00EA3A15" w:rsidRPr="005F7054" w:rsidRDefault="00EA3A15">
      <w:pPr>
        <w:spacing w:before="9" w:line="120" w:lineRule="exact"/>
        <w:rPr>
          <w:sz w:val="12"/>
          <w:szCs w:val="12"/>
        </w:rPr>
      </w:pPr>
    </w:p>
    <w:p w:rsidR="00EA3A15" w:rsidRPr="005F7054" w:rsidRDefault="00892341" w:rsidP="00554D10">
      <w:pPr>
        <w:pStyle w:val="ListParagraph"/>
        <w:numPr>
          <w:ilvl w:val="0"/>
          <w:numId w:val="16"/>
        </w:numPr>
        <w:spacing w:line="251" w:lineRule="auto"/>
        <w:ind w:left="2520" w:right="499"/>
        <w:jc w:val="both"/>
        <w:rPr>
          <w:sz w:val="24"/>
          <w:szCs w:val="24"/>
        </w:rPr>
      </w:pPr>
      <w:r w:rsidRPr="005F7054">
        <w:rPr>
          <w:sz w:val="24"/>
          <w:szCs w:val="24"/>
        </w:rPr>
        <w:t>Create,</w:t>
      </w:r>
      <w:r w:rsidRPr="005F7054">
        <w:rPr>
          <w:spacing w:val="24"/>
          <w:sz w:val="24"/>
          <w:szCs w:val="24"/>
        </w:rPr>
        <w:t xml:space="preserve"> </w:t>
      </w:r>
      <w:r w:rsidRPr="005F7054">
        <w:rPr>
          <w:sz w:val="24"/>
          <w:szCs w:val="24"/>
        </w:rPr>
        <w:t>in</w:t>
      </w:r>
      <w:r w:rsidRPr="005F7054">
        <w:rPr>
          <w:spacing w:val="22"/>
          <w:sz w:val="24"/>
          <w:szCs w:val="24"/>
        </w:rPr>
        <w:t xml:space="preserve"> </w:t>
      </w:r>
      <w:r w:rsidRPr="005F7054">
        <w:rPr>
          <w:sz w:val="24"/>
          <w:szCs w:val="24"/>
        </w:rPr>
        <w:t>the</w:t>
      </w:r>
      <w:r w:rsidRPr="005F7054">
        <w:rPr>
          <w:spacing w:val="21"/>
          <w:sz w:val="24"/>
          <w:szCs w:val="24"/>
        </w:rPr>
        <w:t xml:space="preserve"> </w:t>
      </w:r>
      <w:r w:rsidRPr="005F7054">
        <w:rPr>
          <w:w w:val="142"/>
          <w:sz w:val="24"/>
          <w:szCs w:val="24"/>
        </w:rPr>
        <w:t>&lt;root&gt;/</w:t>
      </w:r>
      <w:proofErr w:type="spellStart"/>
      <w:r w:rsidRPr="005F7054">
        <w:rPr>
          <w:w w:val="142"/>
          <w:sz w:val="24"/>
          <w:szCs w:val="24"/>
        </w:rPr>
        <w:t>vct</w:t>
      </w:r>
      <w:proofErr w:type="spellEnd"/>
      <w:r w:rsidRPr="005F7054">
        <w:rPr>
          <w:w w:val="142"/>
          <w:sz w:val="24"/>
          <w:szCs w:val="24"/>
        </w:rPr>
        <w:t>/</w:t>
      </w:r>
      <w:proofErr w:type="spellStart"/>
      <w:r w:rsidRPr="005F7054">
        <w:rPr>
          <w:w w:val="142"/>
          <w:sz w:val="24"/>
          <w:szCs w:val="24"/>
        </w:rPr>
        <w:t>src</w:t>
      </w:r>
      <w:proofErr w:type="spellEnd"/>
      <w:r w:rsidRPr="005F7054">
        <w:rPr>
          <w:w w:val="142"/>
          <w:sz w:val="24"/>
          <w:szCs w:val="24"/>
        </w:rPr>
        <w:t xml:space="preserve">/Modules </w:t>
      </w:r>
      <w:r w:rsidRPr="005F7054">
        <w:rPr>
          <w:sz w:val="24"/>
          <w:szCs w:val="24"/>
        </w:rPr>
        <w:t>director</w:t>
      </w:r>
      <w:r w:rsidRPr="005F7054">
        <w:rPr>
          <w:spacing w:val="-16"/>
          <w:sz w:val="24"/>
          <w:szCs w:val="24"/>
        </w:rPr>
        <w:t>y</w:t>
      </w:r>
      <w:r w:rsidRPr="005F7054">
        <w:rPr>
          <w:sz w:val="24"/>
          <w:szCs w:val="24"/>
        </w:rPr>
        <w:t>,</w:t>
      </w:r>
      <w:r w:rsidRPr="005F7054">
        <w:rPr>
          <w:spacing w:val="21"/>
          <w:sz w:val="24"/>
          <w:szCs w:val="24"/>
        </w:rPr>
        <w:t xml:space="preserve"> </w:t>
      </w:r>
      <w:r w:rsidRPr="005F7054">
        <w:rPr>
          <w:sz w:val="24"/>
          <w:szCs w:val="24"/>
        </w:rPr>
        <w:t>a</w:t>
      </w:r>
      <w:r w:rsidRPr="005F7054">
        <w:rPr>
          <w:spacing w:val="23"/>
          <w:sz w:val="24"/>
          <w:szCs w:val="24"/>
        </w:rPr>
        <w:t xml:space="preserve"> </w:t>
      </w:r>
      <w:r w:rsidRPr="005F7054">
        <w:rPr>
          <w:sz w:val="24"/>
          <w:szCs w:val="24"/>
        </w:rPr>
        <w:t>sub-directory</w:t>
      </w:r>
      <w:r w:rsidRPr="005F7054">
        <w:rPr>
          <w:spacing w:val="11"/>
          <w:sz w:val="24"/>
          <w:szCs w:val="24"/>
        </w:rPr>
        <w:t xml:space="preserve"> </w:t>
      </w:r>
      <w:r w:rsidRPr="005F7054">
        <w:rPr>
          <w:sz w:val="24"/>
          <w:szCs w:val="24"/>
        </w:rPr>
        <w:t>with</w:t>
      </w:r>
      <w:r w:rsidRPr="005F7054">
        <w:rPr>
          <w:spacing w:val="19"/>
          <w:sz w:val="24"/>
          <w:szCs w:val="24"/>
        </w:rPr>
        <w:t xml:space="preserve"> </w:t>
      </w:r>
      <w:r w:rsidRPr="005F7054">
        <w:rPr>
          <w:sz w:val="24"/>
          <w:szCs w:val="24"/>
        </w:rPr>
        <w:t>a</w:t>
      </w:r>
      <w:r w:rsidRPr="005F7054">
        <w:rPr>
          <w:spacing w:val="23"/>
          <w:sz w:val="24"/>
          <w:szCs w:val="24"/>
        </w:rPr>
        <w:t xml:space="preserve"> </w:t>
      </w:r>
      <w:r w:rsidRPr="005F7054">
        <w:rPr>
          <w:sz w:val="24"/>
          <w:szCs w:val="24"/>
        </w:rPr>
        <w:t>name ending</w:t>
      </w:r>
      <w:r w:rsidRPr="005F7054">
        <w:rPr>
          <w:spacing w:val="-7"/>
          <w:sz w:val="24"/>
          <w:szCs w:val="24"/>
        </w:rPr>
        <w:t xml:space="preserve"> </w:t>
      </w:r>
      <w:proofErr w:type="gramStart"/>
      <w:r w:rsidRPr="005F7054">
        <w:rPr>
          <w:sz w:val="24"/>
          <w:szCs w:val="24"/>
        </w:rPr>
        <w:t>with</w:t>
      </w:r>
      <w:r w:rsidRPr="005F7054">
        <w:rPr>
          <w:spacing w:val="-4"/>
          <w:sz w:val="24"/>
          <w:szCs w:val="24"/>
        </w:rPr>
        <w:t xml:space="preserve"> </w:t>
      </w:r>
      <w:r w:rsidRPr="005F7054">
        <w:rPr>
          <w:sz w:val="24"/>
          <w:szCs w:val="24"/>
        </w:rPr>
        <w:t>”</w:t>
      </w:r>
      <w:proofErr w:type="gramEnd"/>
      <w:r w:rsidRPr="005F7054">
        <w:rPr>
          <w:sz w:val="24"/>
          <w:szCs w:val="24"/>
        </w:rPr>
        <w:t>Module”.</w:t>
      </w:r>
      <w:r w:rsidRPr="005F7054">
        <w:rPr>
          <w:spacing w:val="4"/>
          <w:sz w:val="24"/>
          <w:szCs w:val="24"/>
        </w:rPr>
        <w:t xml:space="preserve"> </w:t>
      </w:r>
      <w:r w:rsidRPr="005F7054">
        <w:rPr>
          <w:sz w:val="24"/>
          <w:szCs w:val="24"/>
        </w:rPr>
        <w:t>The</w:t>
      </w:r>
      <w:r w:rsidRPr="005F7054">
        <w:rPr>
          <w:spacing w:val="-4"/>
          <w:sz w:val="24"/>
          <w:szCs w:val="24"/>
        </w:rPr>
        <w:t xml:space="preserve"> </w:t>
      </w:r>
      <w:r w:rsidRPr="005F7054">
        <w:rPr>
          <w:sz w:val="24"/>
          <w:szCs w:val="24"/>
        </w:rPr>
        <w:t>system</w:t>
      </w:r>
      <w:r w:rsidRPr="005F7054">
        <w:rPr>
          <w:spacing w:val="-7"/>
          <w:sz w:val="24"/>
          <w:szCs w:val="24"/>
        </w:rPr>
        <w:t xml:space="preserve"> </w:t>
      </w:r>
      <w:r w:rsidRPr="005F7054">
        <w:rPr>
          <w:sz w:val="24"/>
          <w:szCs w:val="24"/>
        </w:rPr>
        <w:t>is</w:t>
      </w:r>
      <w:r w:rsidRPr="005F7054">
        <w:rPr>
          <w:spacing w:val="-2"/>
          <w:sz w:val="24"/>
          <w:szCs w:val="24"/>
        </w:rPr>
        <w:t xml:space="preserve"> </w:t>
      </w:r>
      <w:r w:rsidRPr="005F7054">
        <w:rPr>
          <w:sz w:val="24"/>
          <w:szCs w:val="24"/>
        </w:rPr>
        <w:t>case</w:t>
      </w:r>
      <w:r w:rsidRPr="005F7054">
        <w:rPr>
          <w:spacing w:val="-4"/>
          <w:sz w:val="24"/>
          <w:szCs w:val="24"/>
        </w:rPr>
        <w:t xml:space="preserve"> </w:t>
      </w:r>
      <w:r w:rsidRPr="005F7054">
        <w:rPr>
          <w:sz w:val="24"/>
          <w:szCs w:val="24"/>
        </w:rPr>
        <w:t>sensit</w:t>
      </w:r>
      <w:r w:rsidRPr="005F7054">
        <w:rPr>
          <w:spacing w:val="-6"/>
          <w:sz w:val="24"/>
          <w:szCs w:val="24"/>
        </w:rPr>
        <w:t>i</w:t>
      </w:r>
      <w:r w:rsidRPr="005F7054">
        <w:rPr>
          <w:spacing w:val="-4"/>
          <w:sz w:val="24"/>
          <w:szCs w:val="24"/>
        </w:rPr>
        <w:t>v</w:t>
      </w:r>
      <w:r w:rsidRPr="005F7054">
        <w:rPr>
          <w:sz w:val="24"/>
          <w:szCs w:val="24"/>
        </w:rPr>
        <w:t>e.</w:t>
      </w:r>
    </w:p>
    <w:p w:rsidR="00EA3A15" w:rsidRPr="005F7054" w:rsidRDefault="00892341" w:rsidP="00554D10">
      <w:pPr>
        <w:pStyle w:val="ListParagraph"/>
        <w:numPr>
          <w:ilvl w:val="2"/>
          <w:numId w:val="15"/>
        </w:numPr>
        <w:ind w:left="3330"/>
        <w:rPr>
          <w:sz w:val="24"/>
          <w:szCs w:val="24"/>
        </w:rPr>
      </w:pPr>
      <w:r w:rsidRPr="005F7054">
        <w:rPr>
          <w:spacing w:val="-4"/>
          <w:sz w:val="24"/>
          <w:szCs w:val="24"/>
        </w:rPr>
        <w:t>F</w:t>
      </w:r>
      <w:r w:rsidRPr="005F7054">
        <w:rPr>
          <w:sz w:val="24"/>
          <w:szCs w:val="24"/>
        </w:rPr>
        <w:t>or</w:t>
      </w:r>
      <w:r w:rsidRPr="005F7054">
        <w:rPr>
          <w:spacing w:val="-3"/>
          <w:sz w:val="24"/>
          <w:szCs w:val="24"/>
        </w:rPr>
        <w:t xml:space="preserve"> </w:t>
      </w:r>
      <w:r w:rsidRPr="005F7054">
        <w:rPr>
          <w:sz w:val="24"/>
          <w:szCs w:val="24"/>
        </w:rPr>
        <w:t>instance:</w:t>
      </w:r>
      <w:r w:rsidRPr="005F7054">
        <w:rPr>
          <w:spacing w:val="5"/>
          <w:sz w:val="24"/>
          <w:szCs w:val="24"/>
        </w:rPr>
        <w:t xml:space="preserve"> </w:t>
      </w:r>
      <w:proofErr w:type="spellStart"/>
      <w:r w:rsidRPr="005F7054">
        <w:rPr>
          <w:w w:val="128"/>
          <w:sz w:val="24"/>
          <w:szCs w:val="24"/>
        </w:rPr>
        <w:t>FourierTransformModule</w:t>
      </w:r>
      <w:proofErr w:type="spellEnd"/>
      <w:r w:rsidRPr="005F7054">
        <w:rPr>
          <w:w w:val="99"/>
          <w:sz w:val="24"/>
          <w:szCs w:val="24"/>
        </w:rPr>
        <w:t>.</w:t>
      </w:r>
    </w:p>
    <w:p w:rsidR="00EA3A15" w:rsidRPr="005F7054" w:rsidRDefault="00892341" w:rsidP="00554D10">
      <w:pPr>
        <w:pStyle w:val="ListParagraph"/>
        <w:numPr>
          <w:ilvl w:val="0"/>
          <w:numId w:val="16"/>
        </w:numPr>
        <w:spacing w:before="82"/>
        <w:ind w:left="2520"/>
        <w:rPr>
          <w:sz w:val="24"/>
          <w:szCs w:val="24"/>
        </w:rPr>
      </w:pPr>
      <w:r w:rsidRPr="005F7054">
        <w:rPr>
          <w:sz w:val="24"/>
          <w:szCs w:val="24"/>
        </w:rPr>
        <w:t>The</w:t>
      </w:r>
      <w:r w:rsidRPr="005F7054">
        <w:rPr>
          <w:spacing w:val="-4"/>
          <w:sz w:val="24"/>
          <w:szCs w:val="24"/>
        </w:rPr>
        <w:t xml:space="preserve"> </w:t>
      </w:r>
      <w:r w:rsidRPr="005F7054">
        <w:rPr>
          <w:sz w:val="24"/>
          <w:szCs w:val="24"/>
        </w:rPr>
        <w:t>header</w:t>
      </w:r>
      <w:r w:rsidRPr="005F7054">
        <w:rPr>
          <w:spacing w:val="-6"/>
          <w:sz w:val="24"/>
          <w:szCs w:val="24"/>
        </w:rPr>
        <w:t xml:space="preserve"> </w:t>
      </w:r>
      <w:r w:rsidRPr="005F7054">
        <w:rPr>
          <w:sz w:val="24"/>
          <w:szCs w:val="24"/>
        </w:rPr>
        <w:t>and</w:t>
      </w:r>
      <w:r w:rsidRPr="005F7054">
        <w:rPr>
          <w:spacing w:val="-3"/>
          <w:sz w:val="24"/>
          <w:szCs w:val="24"/>
        </w:rPr>
        <w:t xml:space="preserve"> </w:t>
      </w:r>
      <w:r w:rsidRPr="005F7054">
        <w:rPr>
          <w:sz w:val="24"/>
          <w:szCs w:val="24"/>
        </w:rPr>
        <w:t>source</w:t>
      </w:r>
      <w:r w:rsidRPr="005F7054">
        <w:rPr>
          <w:spacing w:val="-6"/>
          <w:sz w:val="24"/>
          <w:szCs w:val="24"/>
        </w:rPr>
        <w:t xml:space="preserve"> </w:t>
      </w:r>
      <w:r w:rsidRPr="005F7054">
        <w:rPr>
          <w:sz w:val="24"/>
          <w:szCs w:val="24"/>
        </w:rPr>
        <w:t>file</w:t>
      </w:r>
      <w:r w:rsidRPr="005F7054">
        <w:rPr>
          <w:spacing w:val="-16"/>
          <w:sz w:val="24"/>
          <w:szCs w:val="24"/>
        </w:rPr>
        <w:t xml:space="preserve"> </w:t>
      </w:r>
      <w:r w:rsidRPr="005F7054">
        <w:rPr>
          <w:sz w:val="24"/>
          <w:szCs w:val="24"/>
        </w:rPr>
        <w:t>must</w:t>
      </w:r>
      <w:r w:rsidRPr="005F7054">
        <w:rPr>
          <w:spacing w:val="-5"/>
          <w:sz w:val="24"/>
          <w:szCs w:val="24"/>
        </w:rPr>
        <w:t xml:space="preserve"> </w:t>
      </w:r>
      <w:r w:rsidRPr="005F7054">
        <w:rPr>
          <w:sz w:val="24"/>
          <w:szCs w:val="24"/>
        </w:rPr>
        <w:t>h</w:t>
      </w:r>
      <w:r w:rsidRPr="005F7054">
        <w:rPr>
          <w:spacing w:val="-5"/>
          <w:sz w:val="24"/>
          <w:szCs w:val="24"/>
        </w:rPr>
        <w:t>a</w:t>
      </w:r>
      <w:r w:rsidRPr="005F7054">
        <w:rPr>
          <w:spacing w:val="-4"/>
          <w:sz w:val="24"/>
          <w:szCs w:val="24"/>
        </w:rPr>
        <w:t>v</w:t>
      </w:r>
      <w:r w:rsidRPr="005F7054">
        <w:rPr>
          <w:sz w:val="24"/>
          <w:szCs w:val="24"/>
        </w:rPr>
        <w:t>e</w:t>
      </w:r>
      <w:r w:rsidRPr="005F7054">
        <w:rPr>
          <w:spacing w:val="-5"/>
          <w:sz w:val="24"/>
          <w:szCs w:val="24"/>
        </w:rPr>
        <w:t xml:space="preserve"> </w:t>
      </w:r>
      <w:r w:rsidRPr="005F7054">
        <w:rPr>
          <w:sz w:val="24"/>
          <w:szCs w:val="24"/>
        </w:rPr>
        <w:t>the</w:t>
      </w:r>
      <w:r w:rsidRPr="005F7054">
        <w:rPr>
          <w:spacing w:val="-3"/>
          <w:sz w:val="24"/>
          <w:szCs w:val="24"/>
        </w:rPr>
        <w:t xml:space="preserve"> </w:t>
      </w:r>
      <w:r w:rsidRPr="005F7054">
        <w:rPr>
          <w:sz w:val="24"/>
          <w:szCs w:val="24"/>
        </w:rPr>
        <w:t>same</w:t>
      </w:r>
      <w:r w:rsidRPr="005F7054">
        <w:rPr>
          <w:spacing w:val="-5"/>
          <w:sz w:val="24"/>
          <w:szCs w:val="24"/>
        </w:rPr>
        <w:t xml:space="preserve"> </w:t>
      </w:r>
      <w:r w:rsidRPr="005F7054">
        <w:rPr>
          <w:sz w:val="24"/>
          <w:szCs w:val="24"/>
        </w:rPr>
        <w:t>name</w:t>
      </w:r>
      <w:r w:rsidRPr="005F7054">
        <w:rPr>
          <w:spacing w:val="-5"/>
          <w:sz w:val="24"/>
          <w:szCs w:val="24"/>
        </w:rPr>
        <w:t xml:space="preserve"> </w:t>
      </w:r>
      <w:r w:rsidRPr="005F7054">
        <w:rPr>
          <w:sz w:val="24"/>
          <w:szCs w:val="24"/>
        </w:rPr>
        <w:t>than</w:t>
      </w:r>
      <w:r w:rsidRPr="005F7054">
        <w:rPr>
          <w:spacing w:val="-4"/>
          <w:sz w:val="24"/>
          <w:szCs w:val="24"/>
        </w:rPr>
        <w:t xml:space="preserve"> </w:t>
      </w:r>
      <w:r w:rsidRPr="005F7054">
        <w:rPr>
          <w:sz w:val="24"/>
          <w:szCs w:val="24"/>
        </w:rPr>
        <w:t>the</w:t>
      </w:r>
      <w:r w:rsidRPr="005F7054">
        <w:rPr>
          <w:spacing w:val="-3"/>
          <w:sz w:val="24"/>
          <w:szCs w:val="24"/>
        </w:rPr>
        <w:t xml:space="preserve"> </w:t>
      </w:r>
      <w:r w:rsidRPr="005F7054">
        <w:rPr>
          <w:sz w:val="24"/>
          <w:szCs w:val="24"/>
        </w:rPr>
        <w:t>directory</w:t>
      </w:r>
      <w:r w:rsidRPr="005F7054">
        <w:rPr>
          <w:spacing w:val="-9"/>
          <w:sz w:val="24"/>
          <w:szCs w:val="24"/>
        </w:rPr>
        <w:t xml:space="preserve"> </w:t>
      </w:r>
      <w:r w:rsidRPr="005F7054">
        <w:rPr>
          <w:sz w:val="24"/>
          <w:szCs w:val="24"/>
        </w:rPr>
        <w:t>name.</w:t>
      </w:r>
    </w:p>
    <w:p w:rsidR="00EA3A15" w:rsidRPr="005F7054" w:rsidRDefault="00892341" w:rsidP="00554D10">
      <w:pPr>
        <w:pStyle w:val="ListParagraph"/>
        <w:numPr>
          <w:ilvl w:val="2"/>
          <w:numId w:val="15"/>
        </w:numPr>
        <w:spacing w:before="13"/>
        <w:ind w:left="3330"/>
        <w:rPr>
          <w:sz w:val="24"/>
          <w:szCs w:val="24"/>
        </w:rPr>
      </w:pPr>
      <w:r w:rsidRPr="005F7054">
        <w:rPr>
          <w:spacing w:val="-4"/>
          <w:sz w:val="24"/>
          <w:szCs w:val="24"/>
        </w:rPr>
        <w:t>F</w:t>
      </w:r>
      <w:r w:rsidRPr="005F7054">
        <w:rPr>
          <w:sz w:val="24"/>
          <w:szCs w:val="24"/>
        </w:rPr>
        <w:t>or</w:t>
      </w:r>
      <w:r w:rsidRPr="005F7054">
        <w:rPr>
          <w:spacing w:val="-18"/>
          <w:sz w:val="24"/>
          <w:szCs w:val="24"/>
        </w:rPr>
        <w:t xml:space="preserve"> </w:t>
      </w:r>
      <w:r w:rsidRPr="005F7054">
        <w:rPr>
          <w:sz w:val="24"/>
          <w:szCs w:val="24"/>
        </w:rPr>
        <w:t>instance:</w:t>
      </w:r>
      <w:r w:rsidRPr="005F7054">
        <w:rPr>
          <w:spacing w:val="-2"/>
          <w:sz w:val="24"/>
          <w:szCs w:val="24"/>
        </w:rPr>
        <w:t xml:space="preserve"> </w:t>
      </w:r>
      <w:r w:rsidRPr="005F7054">
        <w:rPr>
          <w:w w:val="129"/>
          <w:sz w:val="24"/>
          <w:szCs w:val="24"/>
        </w:rPr>
        <w:t>FourierTransformModule.cpp</w:t>
      </w:r>
      <w:r w:rsidRPr="005F7054">
        <w:rPr>
          <w:spacing w:val="-32"/>
          <w:w w:val="129"/>
          <w:sz w:val="24"/>
          <w:szCs w:val="24"/>
        </w:rPr>
        <w:t xml:space="preserve"> </w:t>
      </w:r>
      <w:r w:rsidRPr="005F7054">
        <w:rPr>
          <w:sz w:val="24"/>
          <w:szCs w:val="24"/>
        </w:rPr>
        <w:t>and</w:t>
      </w:r>
      <w:r w:rsidRPr="005F7054">
        <w:rPr>
          <w:spacing w:val="-18"/>
          <w:sz w:val="24"/>
          <w:szCs w:val="24"/>
        </w:rPr>
        <w:t xml:space="preserve"> </w:t>
      </w:r>
      <w:proofErr w:type="spellStart"/>
      <w:r w:rsidRPr="005F7054">
        <w:rPr>
          <w:w w:val="130"/>
          <w:sz w:val="24"/>
          <w:szCs w:val="24"/>
        </w:rPr>
        <w:t>FourierTransformModule.h</w:t>
      </w:r>
      <w:proofErr w:type="spellEnd"/>
      <w:r w:rsidRPr="005F7054">
        <w:rPr>
          <w:w w:val="99"/>
          <w:sz w:val="24"/>
          <w:szCs w:val="24"/>
        </w:rPr>
        <w:t>.</w:t>
      </w:r>
    </w:p>
    <w:p w:rsidR="00EA3A15" w:rsidRPr="005F7054" w:rsidRDefault="00892341" w:rsidP="00554D10">
      <w:pPr>
        <w:pStyle w:val="ListParagraph"/>
        <w:numPr>
          <w:ilvl w:val="0"/>
          <w:numId w:val="16"/>
        </w:numPr>
        <w:spacing w:before="82"/>
        <w:ind w:left="2520"/>
        <w:rPr>
          <w:sz w:val="24"/>
          <w:szCs w:val="24"/>
        </w:rPr>
      </w:pPr>
      <w:r w:rsidRPr="005F7054">
        <w:rPr>
          <w:sz w:val="24"/>
          <w:szCs w:val="24"/>
        </w:rPr>
        <w:t>The</w:t>
      </w:r>
      <w:r w:rsidRPr="005F7054">
        <w:rPr>
          <w:spacing w:val="-4"/>
          <w:sz w:val="24"/>
          <w:szCs w:val="24"/>
        </w:rPr>
        <w:t xml:space="preserve"> </w:t>
      </w:r>
      <w:r w:rsidRPr="005F7054">
        <w:rPr>
          <w:sz w:val="24"/>
          <w:szCs w:val="24"/>
        </w:rPr>
        <w:t>source</w:t>
      </w:r>
      <w:r w:rsidRPr="005F7054">
        <w:rPr>
          <w:spacing w:val="-6"/>
          <w:sz w:val="24"/>
          <w:szCs w:val="24"/>
        </w:rPr>
        <w:t xml:space="preserve"> </w:t>
      </w:r>
      <w:r w:rsidRPr="005F7054">
        <w:rPr>
          <w:sz w:val="24"/>
          <w:szCs w:val="24"/>
        </w:rPr>
        <w:t>file</w:t>
      </w:r>
      <w:r w:rsidRPr="005F7054">
        <w:rPr>
          <w:spacing w:val="-16"/>
          <w:sz w:val="24"/>
          <w:szCs w:val="24"/>
        </w:rPr>
        <w:t xml:space="preserve"> </w:t>
      </w:r>
      <w:r w:rsidRPr="005F7054">
        <w:rPr>
          <w:sz w:val="24"/>
          <w:szCs w:val="24"/>
        </w:rPr>
        <w:t>must</w:t>
      </w:r>
      <w:r w:rsidRPr="005F7054">
        <w:rPr>
          <w:spacing w:val="-5"/>
          <w:sz w:val="24"/>
          <w:szCs w:val="24"/>
        </w:rPr>
        <w:t xml:space="preserve"> </w:t>
      </w:r>
      <w:r w:rsidRPr="005F7054">
        <w:rPr>
          <w:sz w:val="24"/>
          <w:szCs w:val="24"/>
        </w:rPr>
        <w:t>be</w:t>
      </w:r>
      <w:r w:rsidRPr="005F7054">
        <w:rPr>
          <w:spacing w:val="-2"/>
          <w:sz w:val="24"/>
          <w:szCs w:val="24"/>
        </w:rPr>
        <w:t xml:space="preserve"> </w:t>
      </w:r>
      <w:r w:rsidRPr="005F7054">
        <w:rPr>
          <w:sz w:val="24"/>
          <w:szCs w:val="24"/>
        </w:rPr>
        <w:t>located</w:t>
      </w:r>
      <w:r w:rsidRPr="005F7054">
        <w:rPr>
          <w:spacing w:val="-7"/>
          <w:sz w:val="24"/>
          <w:szCs w:val="24"/>
        </w:rPr>
        <w:t xml:space="preserve"> </w:t>
      </w:r>
      <w:r w:rsidRPr="005F7054">
        <w:rPr>
          <w:sz w:val="24"/>
          <w:szCs w:val="24"/>
        </w:rPr>
        <w:t>in</w:t>
      </w:r>
      <w:r w:rsidRPr="005F7054">
        <w:rPr>
          <w:spacing w:val="-2"/>
          <w:sz w:val="24"/>
          <w:szCs w:val="24"/>
        </w:rPr>
        <w:t xml:space="preserve"> </w:t>
      </w:r>
      <w:r w:rsidRPr="005F7054">
        <w:rPr>
          <w:sz w:val="24"/>
          <w:szCs w:val="24"/>
        </w:rPr>
        <w:t>a</w:t>
      </w:r>
      <w:r w:rsidRPr="005F7054">
        <w:rPr>
          <w:spacing w:val="-1"/>
          <w:sz w:val="24"/>
          <w:szCs w:val="24"/>
        </w:rPr>
        <w:t xml:space="preserve"> </w:t>
      </w:r>
      <w:r w:rsidRPr="005F7054">
        <w:rPr>
          <w:sz w:val="24"/>
          <w:szCs w:val="24"/>
        </w:rPr>
        <w:t>sub-directory</w:t>
      </w:r>
      <w:r w:rsidRPr="005F7054">
        <w:rPr>
          <w:spacing w:val="-13"/>
          <w:sz w:val="24"/>
          <w:szCs w:val="24"/>
        </w:rPr>
        <w:t xml:space="preserve"> </w:t>
      </w:r>
      <w:r w:rsidRPr="005F7054">
        <w:rPr>
          <w:sz w:val="24"/>
          <w:szCs w:val="24"/>
        </w:rPr>
        <w:t>named</w:t>
      </w:r>
      <w:r w:rsidRPr="005F7054">
        <w:rPr>
          <w:spacing w:val="-6"/>
          <w:sz w:val="24"/>
          <w:szCs w:val="24"/>
        </w:rPr>
        <w:t xml:space="preserve"> </w:t>
      </w:r>
      <w:proofErr w:type="spellStart"/>
      <w:r w:rsidRPr="005F7054">
        <w:rPr>
          <w:w w:val="124"/>
          <w:sz w:val="24"/>
          <w:szCs w:val="24"/>
        </w:rPr>
        <w:t>cpp</w:t>
      </w:r>
      <w:proofErr w:type="spellEnd"/>
      <w:r w:rsidRPr="005F7054">
        <w:rPr>
          <w:w w:val="99"/>
          <w:sz w:val="24"/>
          <w:szCs w:val="24"/>
        </w:rPr>
        <w:t>.</w:t>
      </w:r>
    </w:p>
    <w:p w:rsidR="00EA3A15" w:rsidRPr="005F7054" w:rsidRDefault="00892341" w:rsidP="00554D10">
      <w:pPr>
        <w:pStyle w:val="ListParagraph"/>
        <w:numPr>
          <w:ilvl w:val="0"/>
          <w:numId w:val="16"/>
        </w:numPr>
        <w:spacing w:before="82" w:line="251" w:lineRule="auto"/>
        <w:ind w:left="2520" w:right="499"/>
        <w:jc w:val="both"/>
        <w:rPr>
          <w:sz w:val="24"/>
          <w:szCs w:val="24"/>
        </w:rPr>
      </w:pPr>
      <w:r w:rsidRPr="005F7054">
        <w:rPr>
          <w:sz w:val="24"/>
          <w:szCs w:val="24"/>
        </w:rPr>
        <w:t>If additional</w:t>
      </w:r>
      <w:r w:rsidRPr="005F7054">
        <w:rPr>
          <w:spacing w:val="-8"/>
          <w:sz w:val="24"/>
          <w:szCs w:val="24"/>
        </w:rPr>
        <w:t xml:space="preserve"> </w:t>
      </w:r>
      <w:r w:rsidRPr="005F7054">
        <w:rPr>
          <w:sz w:val="24"/>
          <w:szCs w:val="24"/>
        </w:rPr>
        <w:t>files</w:t>
      </w:r>
      <w:r w:rsidRPr="005F7054">
        <w:rPr>
          <w:spacing w:val="-14"/>
          <w:sz w:val="24"/>
          <w:szCs w:val="24"/>
        </w:rPr>
        <w:t xml:space="preserve"> </w:t>
      </w:r>
      <w:r w:rsidRPr="005F7054">
        <w:rPr>
          <w:sz w:val="24"/>
          <w:szCs w:val="24"/>
        </w:rPr>
        <w:t>are</w:t>
      </w:r>
      <w:r w:rsidRPr="005F7054">
        <w:rPr>
          <w:spacing w:val="-1"/>
          <w:sz w:val="24"/>
          <w:szCs w:val="24"/>
        </w:rPr>
        <w:t xml:space="preserve"> </w:t>
      </w:r>
      <w:r w:rsidRPr="005F7054">
        <w:rPr>
          <w:sz w:val="24"/>
          <w:szCs w:val="24"/>
        </w:rPr>
        <w:t>required,</w:t>
      </w:r>
      <w:r w:rsidRPr="005F7054">
        <w:rPr>
          <w:spacing w:val="-7"/>
          <w:sz w:val="24"/>
          <w:szCs w:val="24"/>
        </w:rPr>
        <w:t xml:space="preserve"> </w:t>
      </w:r>
      <w:r w:rsidRPr="005F7054">
        <w:rPr>
          <w:sz w:val="24"/>
          <w:szCs w:val="24"/>
        </w:rPr>
        <w:t>then</w:t>
      </w:r>
      <w:r w:rsidRPr="005F7054">
        <w:rPr>
          <w:spacing w:val="-2"/>
          <w:sz w:val="24"/>
          <w:szCs w:val="24"/>
        </w:rPr>
        <w:t xml:space="preserve"> </w:t>
      </w:r>
      <w:r w:rsidRPr="005F7054">
        <w:rPr>
          <w:sz w:val="24"/>
          <w:szCs w:val="24"/>
        </w:rPr>
        <w:t>their</w:t>
      </w:r>
      <w:r w:rsidRPr="005F7054">
        <w:rPr>
          <w:spacing w:val="-2"/>
          <w:sz w:val="24"/>
          <w:szCs w:val="24"/>
        </w:rPr>
        <w:t xml:space="preserve"> </w:t>
      </w:r>
      <w:r w:rsidRPr="005F7054">
        <w:rPr>
          <w:sz w:val="24"/>
          <w:szCs w:val="24"/>
        </w:rPr>
        <w:t>names</w:t>
      </w:r>
      <w:r w:rsidRPr="005F7054">
        <w:rPr>
          <w:spacing w:val="-4"/>
          <w:sz w:val="24"/>
          <w:szCs w:val="24"/>
        </w:rPr>
        <w:t xml:space="preserve"> </w:t>
      </w:r>
      <w:r w:rsidRPr="005F7054">
        <w:rPr>
          <w:sz w:val="24"/>
          <w:szCs w:val="24"/>
        </w:rPr>
        <w:t>do not</w:t>
      </w:r>
      <w:r w:rsidRPr="005F7054">
        <w:rPr>
          <w:spacing w:val="-1"/>
          <w:sz w:val="24"/>
          <w:szCs w:val="24"/>
        </w:rPr>
        <w:t xml:space="preserve"> </w:t>
      </w:r>
      <w:r w:rsidRPr="005F7054">
        <w:rPr>
          <w:sz w:val="24"/>
          <w:szCs w:val="24"/>
        </w:rPr>
        <w:t>matte</w:t>
      </w:r>
      <w:r w:rsidRPr="005F7054">
        <w:rPr>
          <w:spacing w:val="-13"/>
          <w:sz w:val="24"/>
          <w:szCs w:val="24"/>
        </w:rPr>
        <w:t>r</w:t>
      </w:r>
      <w:r w:rsidRPr="005F7054">
        <w:rPr>
          <w:sz w:val="24"/>
          <w:szCs w:val="24"/>
        </w:rPr>
        <w:t>.</w:t>
      </w:r>
      <w:r w:rsidRPr="005F7054">
        <w:rPr>
          <w:spacing w:val="13"/>
          <w:sz w:val="24"/>
          <w:szCs w:val="24"/>
        </w:rPr>
        <w:t xml:space="preserve"> </w:t>
      </w:r>
      <w:r w:rsidRPr="005F7054">
        <w:rPr>
          <w:spacing w:val="-26"/>
          <w:sz w:val="24"/>
          <w:szCs w:val="24"/>
        </w:rPr>
        <w:t>Y</w:t>
      </w:r>
      <w:r w:rsidRPr="005F7054">
        <w:rPr>
          <w:sz w:val="24"/>
          <w:szCs w:val="24"/>
        </w:rPr>
        <w:t>ou</w:t>
      </w:r>
      <w:r w:rsidRPr="005F7054">
        <w:rPr>
          <w:spacing w:val="-2"/>
          <w:sz w:val="24"/>
          <w:szCs w:val="24"/>
        </w:rPr>
        <w:t xml:space="preserve"> </w:t>
      </w:r>
      <w:r w:rsidRPr="005F7054">
        <w:rPr>
          <w:sz w:val="24"/>
          <w:szCs w:val="24"/>
        </w:rPr>
        <w:t>can</w:t>
      </w:r>
      <w:r w:rsidRPr="005F7054">
        <w:rPr>
          <w:spacing w:val="-1"/>
          <w:sz w:val="24"/>
          <w:szCs w:val="24"/>
        </w:rPr>
        <w:t xml:space="preserve"> </w:t>
      </w:r>
      <w:r w:rsidRPr="005F7054">
        <w:rPr>
          <w:sz w:val="24"/>
          <w:szCs w:val="24"/>
        </w:rPr>
        <w:t>locate</w:t>
      </w:r>
      <w:r w:rsidRPr="005F7054">
        <w:rPr>
          <w:spacing w:val="-4"/>
          <w:sz w:val="24"/>
          <w:szCs w:val="24"/>
        </w:rPr>
        <w:t xml:space="preserve"> </w:t>
      </w:r>
      <w:r w:rsidRPr="005F7054">
        <w:rPr>
          <w:sz w:val="24"/>
          <w:szCs w:val="24"/>
        </w:rPr>
        <w:t>all of them just</w:t>
      </w:r>
      <w:r w:rsidRPr="005F7054">
        <w:rPr>
          <w:spacing w:val="-3"/>
          <w:sz w:val="24"/>
          <w:szCs w:val="24"/>
        </w:rPr>
        <w:t xml:space="preserve"> </w:t>
      </w:r>
      <w:r w:rsidRPr="005F7054">
        <w:rPr>
          <w:sz w:val="24"/>
          <w:szCs w:val="24"/>
        </w:rPr>
        <w:t>li</w:t>
      </w:r>
      <w:r w:rsidRPr="005F7054">
        <w:rPr>
          <w:spacing w:val="-2"/>
          <w:sz w:val="24"/>
          <w:szCs w:val="24"/>
        </w:rPr>
        <w:t>k</w:t>
      </w:r>
      <w:r w:rsidRPr="005F7054">
        <w:rPr>
          <w:sz w:val="24"/>
          <w:szCs w:val="24"/>
        </w:rPr>
        <w:t>e</w:t>
      </w:r>
      <w:r w:rsidRPr="005F7054">
        <w:rPr>
          <w:spacing w:val="-4"/>
          <w:sz w:val="24"/>
          <w:szCs w:val="24"/>
        </w:rPr>
        <w:t xml:space="preserve"> </w:t>
      </w:r>
      <w:r w:rsidRPr="005F7054">
        <w:rPr>
          <w:sz w:val="24"/>
          <w:szCs w:val="24"/>
        </w:rPr>
        <w:t>the</w:t>
      </w:r>
      <w:r w:rsidRPr="005F7054">
        <w:rPr>
          <w:spacing w:val="-3"/>
          <w:sz w:val="24"/>
          <w:szCs w:val="24"/>
        </w:rPr>
        <w:t xml:space="preserve"> </w:t>
      </w:r>
      <w:r w:rsidRPr="005F7054">
        <w:rPr>
          <w:sz w:val="24"/>
          <w:szCs w:val="24"/>
        </w:rPr>
        <w:t>pr</w:t>
      </w:r>
      <w:r w:rsidRPr="005F7054">
        <w:rPr>
          <w:spacing w:val="-6"/>
          <w:sz w:val="24"/>
          <w:szCs w:val="24"/>
        </w:rPr>
        <w:t>e</w:t>
      </w:r>
      <w:r w:rsidRPr="005F7054">
        <w:rPr>
          <w:sz w:val="24"/>
          <w:szCs w:val="24"/>
        </w:rPr>
        <w:t>vious</w:t>
      </w:r>
      <w:r w:rsidRPr="005F7054">
        <w:rPr>
          <w:spacing w:val="-8"/>
          <w:sz w:val="24"/>
          <w:szCs w:val="24"/>
        </w:rPr>
        <w:t xml:space="preserve"> </w:t>
      </w:r>
      <w:r w:rsidRPr="005F7054">
        <w:rPr>
          <w:sz w:val="24"/>
          <w:szCs w:val="24"/>
        </w:rPr>
        <w:t>ones:</w:t>
      </w:r>
      <w:r w:rsidRPr="005F7054">
        <w:rPr>
          <w:spacing w:val="9"/>
          <w:sz w:val="24"/>
          <w:szCs w:val="24"/>
        </w:rPr>
        <w:t xml:space="preserve"> </w:t>
      </w:r>
      <w:r w:rsidRPr="005F7054">
        <w:rPr>
          <w:sz w:val="24"/>
          <w:szCs w:val="24"/>
        </w:rPr>
        <w:t>headers</w:t>
      </w:r>
      <w:r w:rsidRPr="005F7054">
        <w:rPr>
          <w:spacing w:val="-7"/>
          <w:sz w:val="24"/>
          <w:szCs w:val="24"/>
        </w:rPr>
        <w:t xml:space="preserve"> </w:t>
      </w:r>
      <w:r w:rsidRPr="005F7054">
        <w:rPr>
          <w:sz w:val="24"/>
          <w:szCs w:val="24"/>
        </w:rPr>
        <w:t>in</w:t>
      </w:r>
      <w:r w:rsidRPr="005F7054">
        <w:rPr>
          <w:spacing w:val="-2"/>
          <w:sz w:val="24"/>
          <w:szCs w:val="24"/>
        </w:rPr>
        <w:t xml:space="preserve"> </w:t>
      </w:r>
      <w:r w:rsidRPr="005F7054">
        <w:rPr>
          <w:sz w:val="24"/>
          <w:szCs w:val="24"/>
        </w:rPr>
        <w:t>module</w:t>
      </w:r>
      <w:r w:rsidRPr="005F7054">
        <w:rPr>
          <w:spacing w:val="-7"/>
          <w:sz w:val="24"/>
          <w:szCs w:val="24"/>
        </w:rPr>
        <w:t xml:space="preserve"> </w:t>
      </w:r>
      <w:r w:rsidRPr="005F7054">
        <w:rPr>
          <w:sz w:val="24"/>
          <w:szCs w:val="24"/>
        </w:rPr>
        <w:t>director</w:t>
      </w:r>
      <w:r w:rsidRPr="005F7054">
        <w:rPr>
          <w:spacing w:val="-16"/>
          <w:sz w:val="24"/>
          <w:szCs w:val="24"/>
        </w:rPr>
        <w:t>y</w:t>
      </w:r>
      <w:r w:rsidRPr="005F7054">
        <w:rPr>
          <w:sz w:val="24"/>
          <w:szCs w:val="24"/>
        </w:rPr>
        <w:t>,</w:t>
      </w:r>
      <w:r w:rsidRPr="005F7054">
        <w:rPr>
          <w:spacing w:val="-9"/>
          <w:sz w:val="24"/>
          <w:szCs w:val="24"/>
        </w:rPr>
        <w:t xml:space="preserve"> </w:t>
      </w:r>
      <w:r w:rsidRPr="005F7054">
        <w:rPr>
          <w:sz w:val="24"/>
          <w:szCs w:val="24"/>
        </w:rPr>
        <w:t>and</w:t>
      </w:r>
      <w:r w:rsidRPr="005F7054">
        <w:rPr>
          <w:spacing w:val="-3"/>
          <w:sz w:val="24"/>
          <w:szCs w:val="24"/>
        </w:rPr>
        <w:t xml:space="preserve"> </w:t>
      </w:r>
      <w:r w:rsidRPr="005F7054">
        <w:rPr>
          <w:sz w:val="24"/>
          <w:szCs w:val="24"/>
        </w:rPr>
        <w:t>sources</w:t>
      </w:r>
      <w:r w:rsidRPr="005F7054">
        <w:rPr>
          <w:spacing w:val="-7"/>
          <w:sz w:val="24"/>
          <w:szCs w:val="24"/>
        </w:rPr>
        <w:t xml:space="preserve"> </w:t>
      </w:r>
      <w:proofErr w:type="spellStart"/>
      <w:r w:rsidRPr="005F7054">
        <w:rPr>
          <w:w w:val="124"/>
          <w:sz w:val="24"/>
          <w:szCs w:val="24"/>
        </w:rPr>
        <w:t>cpp</w:t>
      </w:r>
      <w:proofErr w:type="spellEnd"/>
      <w:r w:rsidRPr="005F7054">
        <w:rPr>
          <w:spacing w:val="-14"/>
          <w:w w:val="124"/>
          <w:sz w:val="24"/>
          <w:szCs w:val="24"/>
        </w:rPr>
        <w:t xml:space="preserve"> </w:t>
      </w:r>
      <w:r w:rsidRPr="005F7054">
        <w:rPr>
          <w:sz w:val="24"/>
          <w:szCs w:val="24"/>
        </w:rPr>
        <w:t>director</w:t>
      </w:r>
      <w:r w:rsidRPr="005F7054">
        <w:rPr>
          <w:spacing w:val="-16"/>
          <w:sz w:val="24"/>
          <w:szCs w:val="24"/>
        </w:rPr>
        <w:t>y</w:t>
      </w:r>
      <w:r w:rsidRPr="005F7054">
        <w:rPr>
          <w:sz w:val="24"/>
          <w:szCs w:val="24"/>
        </w:rPr>
        <w:t>.</w:t>
      </w:r>
    </w:p>
    <w:p w:rsidR="00EA3A15" w:rsidRPr="005F7054" w:rsidRDefault="00892341" w:rsidP="00554D10">
      <w:pPr>
        <w:pStyle w:val="ListParagraph"/>
        <w:numPr>
          <w:ilvl w:val="2"/>
          <w:numId w:val="15"/>
        </w:numPr>
        <w:ind w:left="3330"/>
        <w:rPr>
          <w:sz w:val="24"/>
          <w:szCs w:val="24"/>
        </w:rPr>
      </w:pPr>
      <w:r w:rsidRPr="005F7054">
        <w:rPr>
          <w:spacing w:val="-4"/>
          <w:sz w:val="24"/>
          <w:szCs w:val="24"/>
        </w:rPr>
        <w:t>F</w:t>
      </w:r>
      <w:r w:rsidRPr="005F7054">
        <w:rPr>
          <w:sz w:val="24"/>
          <w:szCs w:val="24"/>
        </w:rPr>
        <w:t>or</w:t>
      </w:r>
      <w:r w:rsidRPr="005F7054">
        <w:rPr>
          <w:spacing w:val="-3"/>
          <w:sz w:val="24"/>
          <w:szCs w:val="24"/>
        </w:rPr>
        <w:t xml:space="preserve"> </w:t>
      </w:r>
      <w:r w:rsidRPr="005F7054">
        <w:rPr>
          <w:sz w:val="24"/>
          <w:szCs w:val="24"/>
        </w:rPr>
        <w:t>instance:</w:t>
      </w:r>
      <w:r w:rsidRPr="005F7054">
        <w:rPr>
          <w:spacing w:val="5"/>
          <w:sz w:val="24"/>
          <w:szCs w:val="24"/>
        </w:rPr>
        <w:t xml:space="preserve"> </w:t>
      </w:r>
      <w:proofErr w:type="spellStart"/>
      <w:r w:rsidRPr="005F7054">
        <w:rPr>
          <w:w w:val="140"/>
          <w:sz w:val="24"/>
          <w:szCs w:val="24"/>
        </w:rPr>
        <w:t>FourierTransformInternalProcess.h</w:t>
      </w:r>
      <w:proofErr w:type="spellEnd"/>
      <w:r w:rsidRPr="005F7054">
        <w:rPr>
          <w:spacing w:val="-24"/>
          <w:w w:val="140"/>
          <w:sz w:val="24"/>
          <w:szCs w:val="24"/>
        </w:rPr>
        <w:t xml:space="preserve"> </w:t>
      </w:r>
      <w:r w:rsidRPr="005F7054">
        <w:rPr>
          <w:sz w:val="24"/>
          <w:szCs w:val="24"/>
        </w:rPr>
        <w:t>and</w:t>
      </w:r>
    </w:p>
    <w:p w:rsidR="00EA3A15" w:rsidRPr="005F7054" w:rsidRDefault="00892341" w:rsidP="00554D10">
      <w:pPr>
        <w:pStyle w:val="ListParagraph"/>
        <w:spacing w:before="13"/>
        <w:ind w:left="3330"/>
        <w:rPr>
          <w:sz w:val="24"/>
          <w:szCs w:val="24"/>
        </w:rPr>
      </w:pPr>
      <w:proofErr w:type="spellStart"/>
      <w:proofErr w:type="gramStart"/>
      <w:r w:rsidRPr="005F7054">
        <w:rPr>
          <w:w w:val="139"/>
          <w:sz w:val="24"/>
          <w:szCs w:val="24"/>
        </w:rPr>
        <w:t>cpp</w:t>
      </w:r>
      <w:proofErr w:type="spellEnd"/>
      <w:r w:rsidRPr="005F7054">
        <w:rPr>
          <w:w w:val="139"/>
          <w:sz w:val="24"/>
          <w:szCs w:val="24"/>
        </w:rPr>
        <w:t>/FourierTransformInternalProcess.cpp</w:t>
      </w:r>
      <w:proofErr w:type="gramEnd"/>
      <w:r w:rsidRPr="005F7054">
        <w:rPr>
          <w:w w:val="99"/>
          <w:sz w:val="24"/>
          <w:szCs w:val="24"/>
        </w:rPr>
        <w:t>.</w:t>
      </w:r>
    </w:p>
    <w:p w:rsidR="00EA3A15" w:rsidRPr="005F7054" w:rsidRDefault="00892341" w:rsidP="00554D10">
      <w:pPr>
        <w:pStyle w:val="ListParagraph"/>
        <w:numPr>
          <w:ilvl w:val="0"/>
          <w:numId w:val="16"/>
        </w:numPr>
        <w:spacing w:before="82" w:line="251" w:lineRule="auto"/>
        <w:ind w:left="2520" w:right="499"/>
        <w:jc w:val="both"/>
        <w:rPr>
          <w:sz w:val="24"/>
          <w:szCs w:val="24"/>
        </w:rPr>
      </w:pPr>
      <w:r w:rsidRPr="005F7054">
        <w:rPr>
          <w:sz w:val="24"/>
          <w:szCs w:val="24"/>
        </w:rPr>
        <w:t>The</w:t>
      </w:r>
      <w:r w:rsidRPr="005F7054">
        <w:rPr>
          <w:spacing w:val="-4"/>
          <w:sz w:val="24"/>
          <w:szCs w:val="24"/>
        </w:rPr>
        <w:t xml:space="preserve"> </w:t>
      </w:r>
      <w:r w:rsidRPr="005F7054">
        <w:rPr>
          <w:sz w:val="24"/>
          <w:szCs w:val="24"/>
        </w:rPr>
        <w:t>folder</w:t>
      </w:r>
      <w:r w:rsidRPr="005F7054">
        <w:rPr>
          <w:spacing w:val="-5"/>
          <w:sz w:val="24"/>
          <w:szCs w:val="24"/>
        </w:rPr>
        <w:t xml:space="preserve"> </w:t>
      </w:r>
      <w:proofErr w:type="spellStart"/>
      <w:r w:rsidRPr="005F7054">
        <w:rPr>
          <w:w w:val="124"/>
          <w:sz w:val="24"/>
          <w:szCs w:val="24"/>
        </w:rPr>
        <w:t>cpp</w:t>
      </w:r>
      <w:proofErr w:type="spellEnd"/>
      <w:r w:rsidRPr="005F7054">
        <w:rPr>
          <w:spacing w:val="-14"/>
          <w:w w:val="124"/>
          <w:sz w:val="24"/>
          <w:szCs w:val="24"/>
        </w:rPr>
        <w:t xml:space="preserve"> </w:t>
      </w:r>
      <w:r w:rsidRPr="005F7054">
        <w:rPr>
          <w:sz w:val="24"/>
          <w:szCs w:val="24"/>
        </w:rPr>
        <w:t>must</w:t>
      </w:r>
      <w:r w:rsidRPr="005F7054">
        <w:rPr>
          <w:spacing w:val="-5"/>
          <w:sz w:val="24"/>
          <w:szCs w:val="24"/>
        </w:rPr>
        <w:t xml:space="preserve"> </w:t>
      </w:r>
      <w:r w:rsidRPr="005F7054">
        <w:rPr>
          <w:sz w:val="24"/>
          <w:szCs w:val="24"/>
        </w:rPr>
        <w:t>contain</w:t>
      </w:r>
      <w:r w:rsidRPr="005F7054">
        <w:rPr>
          <w:spacing w:val="-6"/>
          <w:sz w:val="24"/>
          <w:szCs w:val="24"/>
        </w:rPr>
        <w:t xml:space="preserve"> </w:t>
      </w:r>
      <w:r w:rsidRPr="005F7054">
        <w:rPr>
          <w:sz w:val="24"/>
          <w:szCs w:val="24"/>
        </w:rPr>
        <w:t>a</w:t>
      </w:r>
      <w:r w:rsidRPr="005F7054">
        <w:rPr>
          <w:spacing w:val="-1"/>
          <w:sz w:val="24"/>
          <w:szCs w:val="24"/>
        </w:rPr>
        <w:t xml:space="preserve"> </w:t>
      </w:r>
      <w:r w:rsidRPr="005F7054">
        <w:rPr>
          <w:sz w:val="24"/>
          <w:szCs w:val="24"/>
        </w:rPr>
        <w:t>file</w:t>
      </w:r>
      <w:r w:rsidRPr="005F7054">
        <w:rPr>
          <w:spacing w:val="-16"/>
          <w:sz w:val="24"/>
          <w:szCs w:val="24"/>
        </w:rPr>
        <w:t xml:space="preserve"> </w:t>
      </w:r>
      <w:r w:rsidRPr="005F7054">
        <w:rPr>
          <w:sz w:val="24"/>
          <w:szCs w:val="24"/>
        </w:rPr>
        <w:t>named</w:t>
      </w:r>
      <w:r w:rsidRPr="005F7054">
        <w:rPr>
          <w:spacing w:val="-5"/>
          <w:sz w:val="24"/>
          <w:szCs w:val="24"/>
        </w:rPr>
        <w:t xml:space="preserve"> </w:t>
      </w:r>
      <w:proofErr w:type="spellStart"/>
      <w:r w:rsidRPr="005F7054">
        <w:rPr>
          <w:w w:val="134"/>
          <w:sz w:val="24"/>
          <w:szCs w:val="24"/>
        </w:rPr>
        <w:t>BuildFull.cmake</w:t>
      </w:r>
      <w:proofErr w:type="spellEnd"/>
      <w:r w:rsidRPr="005F7054">
        <w:rPr>
          <w:w w:val="99"/>
          <w:sz w:val="24"/>
          <w:szCs w:val="24"/>
        </w:rPr>
        <w:t>.</w:t>
      </w:r>
      <w:r w:rsidRPr="005F7054">
        <w:rPr>
          <w:spacing w:val="17"/>
          <w:sz w:val="24"/>
          <w:szCs w:val="24"/>
        </w:rPr>
        <w:t xml:space="preserve"> </w:t>
      </w:r>
      <w:r w:rsidRPr="005F7054">
        <w:rPr>
          <w:spacing w:val="-19"/>
          <w:sz w:val="24"/>
          <w:szCs w:val="24"/>
        </w:rPr>
        <w:t>T</w:t>
      </w:r>
      <w:r w:rsidRPr="005F7054">
        <w:rPr>
          <w:sz w:val="24"/>
          <w:szCs w:val="24"/>
        </w:rPr>
        <w:t>o</w:t>
      </w:r>
      <w:r w:rsidRPr="005F7054">
        <w:rPr>
          <w:spacing w:val="-3"/>
          <w:sz w:val="24"/>
          <w:szCs w:val="24"/>
        </w:rPr>
        <w:t xml:space="preserve"> </w:t>
      </w:r>
      <w:r w:rsidRPr="005F7054">
        <w:rPr>
          <w:sz w:val="24"/>
          <w:szCs w:val="24"/>
        </w:rPr>
        <w:t>ma</w:t>
      </w:r>
      <w:r w:rsidRPr="005F7054">
        <w:rPr>
          <w:spacing w:val="-2"/>
          <w:sz w:val="24"/>
          <w:szCs w:val="24"/>
        </w:rPr>
        <w:t>k</w:t>
      </w:r>
      <w:r w:rsidRPr="005F7054">
        <w:rPr>
          <w:sz w:val="24"/>
          <w:szCs w:val="24"/>
        </w:rPr>
        <w:t>e</w:t>
      </w:r>
      <w:r w:rsidRPr="005F7054">
        <w:rPr>
          <w:spacing w:val="-4"/>
          <w:sz w:val="24"/>
          <w:szCs w:val="24"/>
        </w:rPr>
        <w:t xml:space="preserve"> </w:t>
      </w:r>
      <w:r w:rsidRPr="005F7054">
        <w:rPr>
          <w:sz w:val="24"/>
          <w:szCs w:val="24"/>
        </w:rPr>
        <w:t>this</w:t>
      </w:r>
      <w:r w:rsidRPr="005F7054">
        <w:rPr>
          <w:spacing w:val="-3"/>
          <w:sz w:val="24"/>
          <w:szCs w:val="24"/>
        </w:rPr>
        <w:t xml:space="preserve"> </w:t>
      </w:r>
      <w:r w:rsidRPr="005F7054">
        <w:rPr>
          <w:sz w:val="24"/>
          <w:szCs w:val="24"/>
        </w:rPr>
        <w:t>file</w:t>
      </w:r>
      <w:r w:rsidRPr="005F7054">
        <w:rPr>
          <w:spacing w:val="-16"/>
          <w:sz w:val="24"/>
          <w:szCs w:val="24"/>
        </w:rPr>
        <w:t xml:space="preserve"> </w:t>
      </w:r>
      <w:r w:rsidRPr="005F7054">
        <w:rPr>
          <w:sz w:val="24"/>
          <w:szCs w:val="24"/>
        </w:rPr>
        <w:t xml:space="preserve">prop- </w:t>
      </w:r>
      <w:proofErr w:type="spellStart"/>
      <w:r w:rsidRPr="005F7054">
        <w:rPr>
          <w:sz w:val="24"/>
          <w:szCs w:val="24"/>
        </w:rPr>
        <w:t>erl</w:t>
      </w:r>
      <w:r w:rsidRPr="005F7054">
        <w:rPr>
          <w:spacing w:val="-16"/>
          <w:sz w:val="24"/>
          <w:szCs w:val="24"/>
        </w:rPr>
        <w:t>y</w:t>
      </w:r>
      <w:proofErr w:type="spellEnd"/>
      <w:r w:rsidRPr="005F7054">
        <w:rPr>
          <w:sz w:val="24"/>
          <w:szCs w:val="24"/>
        </w:rPr>
        <w:t>,</w:t>
      </w:r>
      <w:r w:rsidRPr="005F7054">
        <w:rPr>
          <w:spacing w:val="10"/>
          <w:sz w:val="24"/>
          <w:szCs w:val="24"/>
        </w:rPr>
        <w:t xml:space="preserve"> </w:t>
      </w:r>
      <w:r w:rsidRPr="005F7054">
        <w:rPr>
          <w:sz w:val="24"/>
          <w:szCs w:val="24"/>
        </w:rPr>
        <w:t>you</w:t>
      </w:r>
      <w:r w:rsidRPr="005F7054">
        <w:rPr>
          <w:spacing w:val="7"/>
          <w:sz w:val="24"/>
          <w:szCs w:val="24"/>
        </w:rPr>
        <w:t xml:space="preserve"> </w:t>
      </w:r>
      <w:r w:rsidRPr="005F7054">
        <w:rPr>
          <w:sz w:val="24"/>
          <w:szCs w:val="24"/>
        </w:rPr>
        <w:t>can</w:t>
      </w:r>
      <w:r w:rsidRPr="005F7054">
        <w:rPr>
          <w:spacing w:val="8"/>
          <w:sz w:val="24"/>
          <w:szCs w:val="24"/>
        </w:rPr>
        <w:t xml:space="preserve"> </w:t>
      </w:r>
      <w:r w:rsidRPr="005F7054">
        <w:rPr>
          <w:sz w:val="24"/>
          <w:szCs w:val="24"/>
        </w:rPr>
        <w:t>go</w:t>
      </w:r>
      <w:r w:rsidRPr="005F7054">
        <w:rPr>
          <w:spacing w:val="9"/>
          <w:sz w:val="24"/>
          <w:szCs w:val="24"/>
        </w:rPr>
        <w:t xml:space="preserve"> </w:t>
      </w:r>
      <w:r w:rsidRPr="005F7054">
        <w:rPr>
          <w:sz w:val="24"/>
          <w:szCs w:val="24"/>
        </w:rPr>
        <w:t>with</w:t>
      </w:r>
      <w:r w:rsidRPr="005F7054">
        <w:rPr>
          <w:spacing w:val="7"/>
          <w:sz w:val="24"/>
          <w:szCs w:val="24"/>
        </w:rPr>
        <w:t xml:space="preserve"> </w:t>
      </w:r>
      <w:r w:rsidRPr="005F7054">
        <w:rPr>
          <w:sz w:val="24"/>
          <w:szCs w:val="24"/>
        </w:rPr>
        <w:t>your</w:t>
      </w:r>
      <w:r w:rsidRPr="005F7054">
        <w:rPr>
          <w:spacing w:val="7"/>
          <w:sz w:val="24"/>
          <w:szCs w:val="24"/>
        </w:rPr>
        <w:t xml:space="preserve"> </w:t>
      </w:r>
      <w:r w:rsidRPr="005F7054">
        <w:rPr>
          <w:sz w:val="24"/>
          <w:szCs w:val="24"/>
        </w:rPr>
        <w:t>command</w:t>
      </w:r>
      <w:r w:rsidRPr="005F7054">
        <w:rPr>
          <w:spacing w:val="2"/>
          <w:sz w:val="24"/>
          <w:szCs w:val="24"/>
        </w:rPr>
        <w:t xml:space="preserve"> </w:t>
      </w:r>
      <w:r w:rsidRPr="005F7054">
        <w:rPr>
          <w:sz w:val="24"/>
          <w:szCs w:val="24"/>
        </w:rPr>
        <w:t>prompt</w:t>
      </w:r>
      <w:r w:rsidRPr="005F7054">
        <w:rPr>
          <w:spacing w:val="4"/>
          <w:sz w:val="24"/>
          <w:szCs w:val="24"/>
        </w:rPr>
        <w:t xml:space="preserve"> </w:t>
      </w:r>
      <w:r w:rsidRPr="005F7054">
        <w:rPr>
          <w:sz w:val="24"/>
          <w:szCs w:val="24"/>
        </w:rPr>
        <w:t>to</w:t>
      </w:r>
      <w:r w:rsidRPr="005F7054">
        <w:rPr>
          <w:spacing w:val="9"/>
          <w:sz w:val="24"/>
          <w:szCs w:val="24"/>
        </w:rPr>
        <w:t xml:space="preserve"> </w:t>
      </w:r>
      <w:r w:rsidRPr="005F7054">
        <w:rPr>
          <w:sz w:val="24"/>
          <w:szCs w:val="24"/>
        </w:rPr>
        <w:t>the</w:t>
      </w:r>
      <w:r w:rsidRPr="005F7054">
        <w:rPr>
          <w:spacing w:val="8"/>
          <w:sz w:val="24"/>
          <w:szCs w:val="24"/>
        </w:rPr>
        <w:t xml:space="preserve"> </w:t>
      </w:r>
      <w:r w:rsidRPr="005F7054">
        <w:rPr>
          <w:sz w:val="24"/>
          <w:szCs w:val="24"/>
        </w:rPr>
        <w:t>directory</w:t>
      </w:r>
      <w:r w:rsidRPr="005F7054">
        <w:rPr>
          <w:spacing w:val="2"/>
          <w:sz w:val="24"/>
          <w:szCs w:val="24"/>
        </w:rPr>
        <w:t xml:space="preserve"> </w:t>
      </w:r>
      <w:proofErr w:type="spellStart"/>
      <w:r w:rsidRPr="005F7054">
        <w:rPr>
          <w:w w:val="139"/>
          <w:sz w:val="24"/>
          <w:szCs w:val="24"/>
        </w:rPr>
        <w:t>vct</w:t>
      </w:r>
      <w:proofErr w:type="spellEnd"/>
      <w:r w:rsidRPr="005F7054">
        <w:rPr>
          <w:w w:val="139"/>
          <w:sz w:val="24"/>
          <w:szCs w:val="24"/>
        </w:rPr>
        <w:t>/</w:t>
      </w:r>
      <w:proofErr w:type="spellStart"/>
      <w:r w:rsidRPr="005F7054">
        <w:rPr>
          <w:w w:val="139"/>
          <w:sz w:val="24"/>
          <w:szCs w:val="24"/>
        </w:rPr>
        <w:t>src</w:t>
      </w:r>
      <w:proofErr w:type="spellEnd"/>
      <w:r w:rsidRPr="005F7054">
        <w:rPr>
          <w:w w:val="139"/>
          <w:sz w:val="24"/>
          <w:szCs w:val="24"/>
        </w:rPr>
        <w:t>/Modules</w:t>
      </w:r>
      <w:r w:rsidRPr="005F7054">
        <w:rPr>
          <w:spacing w:val="-12"/>
          <w:w w:val="139"/>
          <w:sz w:val="24"/>
          <w:szCs w:val="24"/>
        </w:rPr>
        <w:t xml:space="preserve"> </w:t>
      </w:r>
      <w:r w:rsidRPr="005F7054">
        <w:rPr>
          <w:sz w:val="24"/>
          <w:szCs w:val="24"/>
        </w:rPr>
        <w:t>and type</w:t>
      </w:r>
      <w:r w:rsidRPr="005F7054">
        <w:rPr>
          <w:spacing w:val="6"/>
          <w:sz w:val="24"/>
          <w:szCs w:val="24"/>
        </w:rPr>
        <w:t xml:space="preserve"> </w:t>
      </w:r>
      <w:r w:rsidRPr="005F7054">
        <w:rPr>
          <w:w w:val="136"/>
          <w:sz w:val="24"/>
          <w:szCs w:val="24"/>
        </w:rPr>
        <w:t>makeBuildFull.bat</w:t>
      </w:r>
      <w:r w:rsidRPr="005F7054">
        <w:rPr>
          <w:spacing w:val="-12"/>
          <w:w w:val="136"/>
          <w:sz w:val="24"/>
          <w:szCs w:val="24"/>
        </w:rPr>
        <w:t xml:space="preserve"> </w:t>
      </w:r>
      <w:r w:rsidRPr="005F7054">
        <w:rPr>
          <w:sz w:val="24"/>
          <w:szCs w:val="24"/>
        </w:rPr>
        <w:t>and</w:t>
      </w:r>
      <w:r w:rsidRPr="005F7054">
        <w:rPr>
          <w:spacing w:val="7"/>
          <w:sz w:val="24"/>
          <w:szCs w:val="24"/>
        </w:rPr>
        <w:t xml:space="preserve"> </w:t>
      </w:r>
      <w:r w:rsidRPr="005F7054">
        <w:rPr>
          <w:sz w:val="24"/>
          <w:szCs w:val="24"/>
        </w:rPr>
        <w:t>g</w:t>
      </w:r>
      <w:r w:rsidRPr="005F7054">
        <w:rPr>
          <w:spacing w:val="-6"/>
          <w:sz w:val="24"/>
          <w:szCs w:val="24"/>
        </w:rPr>
        <w:t>i</w:t>
      </w:r>
      <w:r w:rsidRPr="005F7054">
        <w:rPr>
          <w:spacing w:val="-4"/>
          <w:sz w:val="24"/>
          <w:szCs w:val="24"/>
        </w:rPr>
        <w:t>v</w:t>
      </w:r>
      <w:r w:rsidRPr="005F7054">
        <w:rPr>
          <w:sz w:val="24"/>
          <w:szCs w:val="24"/>
        </w:rPr>
        <w:t>e</w:t>
      </w:r>
      <w:r w:rsidRPr="005F7054">
        <w:rPr>
          <w:spacing w:val="7"/>
          <w:sz w:val="24"/>
          <w:szCs w:val="24"/>
        </w:rPr>
        <w:t xml:space="preserve"> </w:t>
      </w:r>
      <w:r w:rsidRPr="005F7054">
        <w:rPr>
          <w:sz w:val="24"/>
          <w:szCs w:val="24"/>
        </w:rPr>
        <w:t>it</w:t>
      </w:r>
      <w:r w:rsidRPr="005F7054">
        <w:rPr>
          <w:spacing w:val="9"/>
          <w:sz w:val="24"/>
          <w:szCs w:val="24"/>
        </w:rPr>
        <w:t xml:space="preserve"> </w:t>
      </w:r>
      <w:r w:rsidRPr="005F7054">
        <w:rPr>
          <w:sz w:val="24"/>
          <w:szCs w:val="24"/>
        </w:rPr>
        <w:t>in</w:t>
      </w:r>
      <w:r w:rsidRPr="005F7054">
        <w:rPr>
          <w:spacing w:val="9"/>
          <w:sz w:val="24"/>
          <w:szCs w:val="24"/>
        </w:rPr>
        <w:t xml:space="preserve"> </w:t>
      </w:r>
      <w:r w:rsidRPr="005F7054">
        <w:rPr>
          <w:sz w:val="24"/>
          <w:szCs w:val="24"/>
        </w:rPr>
        <w:t>a</w:t>
      </w:r>
      <w:r w:rsidRPr="005F7054">
        <w:rPr>
          <w:spacing w:val="-4"/>
          <w:sz w:val="24"/>
          <w:szCs w:val="24"/>
        </w:rPr>
        <w:t>r</w:t>
      </w:r>
      <w:r w:rsidRPr="005F7054">
        <w:rPr>
          <w:sz w:val="24"/>
          <w:szCs w:val="24"/>
        </w:rPr>
        <w:t>gument</w:t>
      </w:r>
      <w:r w:rsidRPr="005F7054">
        <w:rPr>
          <w:spacing w:val="1"/>
          <w:sz w:val="24"/>
          <w:szCs w:val="24"/>
        </w:rPr>
        <w:t xml:space="preserve"> </w:t>
      </w:r>
      <w:r w:rsidRPr="005F7054">
        <w:rPr>
          <w:sz w:val="24"/>
          <w:szCs w:val="24"/>
        </w:rPr>
        <w:t>the</w:t>
      </w:r>
      <w:r w:rsidRPr="005F7054">
        <w:rPr>
          <w:spacing w:val="8"/>
          <w:sz w:val="24"/>
          <w:szCs w:val="24"/>
        </w:rPr>
        <w:t xml:space="preserve"> </w:t>
      </w:r>
      <w:r w:rsidRPr="005F7054">
        <w:rPr>
          <w:sz w:val="24"/>
          <w:szCs w:val="24"/>
        </w:rPr>
        <w:t>name</w:t>
      </w:r>
      <w:r w:rsidRPr="005F7054">
        <w:rPr>
          <w:spacing w:val="5"/>
          <w:sz w:val="24"/>
          <w:szCs w:val="24"/>
        </w:rPr>
        <w:t xml:space="preserve"> </w:t>
      </w:r>
      <w:r w:rsidRPr="005F7054">
        <w:rPr>
          <w:sz w:val="24"/>
          <w:szCs w:val="24"/>
        </w:rPr>
        <w:t>of</w:t>
      </w:r>
      <w:r w:rsidRPr="005F7054">
        <w:rPr>
          <w:spacing w:val="9"/>
          <w:sz w:val="24"/>
          <w:szCs w:val="24"/>
        </w:rPr>
        <w:t xml:space="preserve"> </w:t>
      </w:r>
      <w:r w:rsidRPr="005F7054">
        <w:rPr>
          <w:sz w:val="24"/>
          <w:szCs w:val="24"/>
        </w:rPr>
        <w:t>the</w:t>
      </w:r>
      <w:r w:rsidRPr="005F7054">
        <w:rPr>
          <w:spacing w:val="7"/>
          <w:sz w:val="24"/>
          <w:szCs w:val="24"/>
        </w:rPr>
        <w:t xml:space="preserve"> </w:t>
      </w:r>
      <w:r w:rsidRPr="005F7054">
        <w:rPr>
          <w:sz w:val="24"/>
          <w:szCs w:val="24"/>
        </w:rPr>
        <w:t>main</w:t>
      </w:r>
      <w:r w:rsidRPr="005F7054">
        <w:rPr>
          <w:spacing w:val="6"/>
          <w:sz w:val="24"/>
          <w:szCs w:val="24"/>
        </w:rPr>
        <w:t xml:space="preserve"> </w:t>
      </w:r>
      <w:r w:rsidRPr="005F7054">
        <w:rPr>
          <w:sz w:val="24"/>
          <w:szCs w:val="24"/>
        </w:rPr>
        <w:t>class</w:t>
      </w:r>
      <w:r w:rsidRPr="005F7054">
        <w:rPr>
          <w:spacing w:val="5"/>
          <w:sz w:val="24"/>
          <w:szCs w:val="24"/>
        </w:rPr>
        <w:t xml:space="preserve"> </w:t>
      </w:r>
      <w:r w:rsidRPr="005F7054">
        <w:rPr>
          <w:sz w:val="24"/>
          <w:szCs w:val="24"/>
        </w:rPr>
        <w:t>of</w:t>
      </w:r>
      <w:r w:rsidRPr="005F7054">
        <w:rPr>
          <w:spacing w:val="9"/>
          <w:sz w:val="24"/>
          <w:szCs w:val="24"/>
        </w:rPr>
        <w:t xml:space="preserve"> </w:t>
      </w:r>
      <w:r w:rsidRPr="005F7054">
        <w:rPr>
          <w:sz w:val="24"/>
          <w:szCs w:val="24"/>
        </w:rPr>
        <w:t>the module(</w:t>
      </w:r>
      <w:r w:rsidRPr="005F7054">
        <w:rPr>
          <w:spacing w:val="-4"/>
          <w:sz w:val="24"/>
          <w:szCs w:val="24"/>
        </w:rPr>
        <w:t>F</w:t>
      </w:r>
      <w:r w:rsidRPr="005F7054">
        <w:rPr>
          <w:sz w:val="24"/>
          <w:szCs w:val="24"/>
        </w:rPr>
        <w:t>or</w:t>
      </w:r>
      <w:r w:rsidRPr="005F7054">
        <w:rPr>
          <w:spacing w:val="-14"/>
          <w:sz w:val="24"/>
          <w:szCs w:val="24"/>
        </w:rPr>
        <w:t xml:space="preserve"> </w:t>
      </w:r>
      <w:r w:rsidRPr="005F7054">
        <w:rPr>
          <w:spacing w:val="-4"/>
          <w:sz w:val="24"/>
          <w:szCs w:val="24"/>
        </w:rPr>
        <w:t>e</w:t>
      </w:r>
      <w:r w:rsidRPr="005F7054">
        <w:rPr>
          <w:sz w:val="24"/>
          <w:szCs w:val="24"/>
        </w:rPr>
        <w:t>xample</w:t>
      </w:r>
      <w:r w:rsidRPr="005F7054">
        <w:rPr>
          <w:spacing w:val="-10"/>
          <w:sz w:val="24"/>
          <w:szCs w:val="24"/>
        </w:rPr>
        <w:t xml:space="preserve"> </w:t>
      </w:r>
      <w:proofErr w:type="spellStart"/>
      <w:r w:rsidRPr="005F7054">
        <w:rPr>
          <w:w w:val="122"/>
          <w:sz w:val="24"/>
          <w:szCs w:val="24"/>
        </w:rPr>
        <w:t>HistogramModule</w:t>
      </w:r>
      <w:proofErr w:type="spellEnd"/>
      <w:r w:rsidRPr="005F7054">
        <w:rPr>
          <w:w w:val="99"/>
          <w:sz w:val="24"/>
          <w:szCs w:val="24"/>
        </w:rPr>
        <w:t>).</w:t>
      </w:r>
      <w:r w:rsidRPr="005F7054">
        <w:rPr>
          <w:spacing w:val="13"/>
          <w:sz w:val="24"/>
          <w:szCs w:val="24"/>
        </w:rPr>
        <w:t xml:space="preserve"> </w:t>
      </w:r>
      <w:r w:rsidRPr="005F7054">
        <w:rPr>
          <w:sz w:val="24"/>
          <w:szCs w:val="24"/>
        </w:rPr>
        <w:t>It</w:t>
      </w:r>
      <w:r w:rsidRPr="005F7054">
        <w:rPr>
          <w:spacing w:val="-4"/>
          <w:sz w:val="24"/>
          <w:szCs w:val="24"/>
        </w:rPr>
        <w:t xml:space="preserve"> </w:t>
      </w:r>
      <w:r w:rsidRPr="005F7054">
        <w:rPr>
          <w:sz w:val="24"/>
          <w:szCs w:val="24"/>
        </w:rPr>
        <w:t>will</w:t>
      </w:r>
      <w:r w:rsidRPr="005F7054">
        <w:rPr>
          <w:spacing w:val="-7"/>
          <w:sz w:val="24"/>
          <w:szCs w:val="24"/>
        </w:rPr>
        <w:t xml:space="preserve"> </w:t>
      </w:r>
      <w:r w:rsidRPr="005F7054">
        <w:rPr>
          <w:sz w:val="24"/>
          <w:szCs w:val="24"/>
        </w:rPr>
        <w:t>create</w:t>
      </w:r>
      <w:r w:rsidRPr="005F7054">
        <w:rPr>
          <w:spacing w:val="-8"/>
          <w:sz w:val="24"/>
          <w:szCs w:val="24"/>
        </w:rPr>
        <w:t xml:space="preserve"> </w:t>
      </w:r>
      <w:r w:rsidRPr="005F7054">
        <w:rPr>
          <w:sz w:val="24"/>
          <w:szCs w:val="24"/>
        </w:rPr>
        <w:t>the</w:t>
      </w:r>
      <w:r w:rsidRPr="005F7054">
        <w:rPr>
          <w:spacing w:val="-6"/>
          <w:sz w:val="24"/>
          <w:szCs w:val="24"/>
        </w:rPr>
        <w:t xml:space="preserve"> </w:t>
      </w:r>
      <w:r w:rsidRPr="005F7054">
        <w:rPr>
          <w:sz w:val="24"/>
          <w:szCs w:val="24"/>
        </w:rPr>
        <w:t>file</w:t>
      </w:r>
      <w:r w:rsidRPr="005F7054">
        <w:rPr>
          <w:spacing w:val="-19"/>
          <w:sz w:val="24"/>
          <w:szCs w:val="24"/>
        </w:rPr>
        <w:t xml:space="preserve"> </w:t>
      </w:r>
      <w:proofErr w:type="spellStart"/>
      <w:r w:rsidRPr="005F7054">
        <w:rPr>
          <w:w w:val="134"/>
          <w:sz w:val="24"/>
          <w:szCs w:val="24"/>
        </w:rPr>
        <w:t>BuildFull.cmake</w:t>
      </w:r>
      <w:proofErr w:type="spellEnd"/>
      <w:r w:rsidRPr="005F7054">
        <w:rPr>
          <w:w w:val="134"/>
          <w:sz w:val="24"/>
          <w:szCs w:val="24"/>
        </w:rPr>
        <w:t xml:space="preserve"> </w:t>
      </w:r>
      <w:r w:rsidRPr="005F7054">
        <w:rPr>
          <w:sz w:val="24"/>
          <w:szCs w:val="24"/>
        </w:rPr>
        <w:t>and</w:t>
      </w:r>
      <w:r w:rsidRPr="005F7054">
        <w:rPr>
          <w:spacing w:val="3"/>
          <w:sz w:val="24"/>
          <w:szCs w:val="24"/>
        </w:rPr>
        <w:t xml:space="preserve"> </w:t>
      </w:r>
      <w:r w:rsidRPr="005F7054">
        <w:rPr>
          <w:sz w:val="24"/>
          <w:szCs w:val="24"/>
        </w:rPr>
        <w:t>fill</w:t>
      </w:r>
      <w:r w:rsidRPr="005F7054">
        <w:rPr>
          <w:spacing w:val="-7"/>
          <w:sz w:val="24"/>
          <w:szCs w:val="24"/>
        </w:rPr>
        <w:t xml:space="preserve"> </w:t>
      </w:r>
      <w:r w:rsidRPr="005F7054">
        <w:rPr>
          <w:sz w:val="24"/>
          <w:szCs w:val="24"/>
        </w:rPr>
        <w:t>it</w:t>
      </w:r>
      <w:r w:rsidRPr="005F7054">
        <w:rPr>
          <w:spacing w:val="5"/>
          <w:sz w:val="24"/>
          <w:szCs w:val="24"/>
        </w:rPr>
        <w:t xml:space="preserve"> </w:t>
      </w:r>
      <w:r w:rsidRPr="005F7054">
        <w:rPr>
          <w:sz w:val="24"/>
          <w:szCs w:val="24"/>
        </w:rPr>
        <w:t>with</w:t>
      </w:r>
      <w:r w:rsidRPr="005F7054">
        <w:rPr>
          <w:spacing w:val="2"/>
          <w:sz w:val="24"/>
          <w:szCs w:val="24"/>
        </w:rPr>
        <w:t xml:space="preserve"> </w:t>
      </w:r>
      <w:r w:rsidRPr="005F7054">
        <w:rPr>
          <w:sz w:val="24"/>
          <w:szCs w:val="24"/>
        </w:rPr>
        <w:t>the</w:t>
      </w:r>
      <w:r w:rsidRPr="005F7054">
        <w:rPr>
          <w:spacing w:val="4"/>
          <w:sz w:val="24"/>
          <w:szCs w:val="24"/>
        </w:rPr>
        <w:t xml:space="preserve"> </w:t>
      </w:r>
      <w:r w:rsidRPr="005F7054">
        <w:rPr>
          <w:sz w:val="24"/>
          <w:szCs w:val="24"/>
        </w:rPr>
        <w:t>name</w:t>
      </w:r>
      <w:r w:rsidRPr="005F7054">
        <w:rPr>
          <w:spacing w:val="1"/>
          <w:sz w:val="24"/>
          <w:szCs w:val="24"/>
        </w:rPr>
        <w:t xml:space="preserve"> </w:t>
      </w:r>
      <w:r w:rsidRPr="005F7054">
        <w:rPr>
          <w:sz w:val="24"/>
          <w:szCs w:val="24"/>
        </w:rPr>
        <w:t>of</w:t>
      </w:r>
      <w:r w:rsidRPr="005F7054">
        <w:rPr>
          <w:spacing w:val="4"/>
          <w:sz w:val="24"/>
          <w:szCs w:val="24"/>
        </w:rPr>
        <w:t xml:space="preserve"> </w:t>
      </w:r>
      <w:r w:rsidRPr="005F7054">
        <w:rPr>
          <w:sz w:val="24"/>
          <w:szCs w:val="24"/>
        </w:rPr>
        <w:t>the</w:t>
      </w:r>
      <w:r w:rsidRPr="005F7054">
        <w:rPr>
          <w:spacing w:val="4"/>
          <w:sz w:val="24"/>
          <w:szCs w:val="24"/>
        </w:rPr>
        <w:t xml:space="preserve"> </w:t>
      </w:r>
      <w:r w:rsidRPr="005F7054">
        <w:rPr>
          <w:sz w:val="24"/>
          <w:szCs w:val="24"/>
        </w:rPr>
        <w:t>main</w:t>
      </w:r>
      <w:r w:rsidRPr="005F7054">
        <w:rPr>
          <w:spacing w:val="1"/>
          <w:sz w:val="24"/>
          <w:szCs w:val="24"/>
        </w:rPr>
        <w:t xml:space="preserve"> </w:t>
      </w:r>
      <w:r w:rsidRPr="005F7054">
        <w:rPr>
          <w:sz w:val="24"/>
          <w:szCs w:val="24"/>
        </w:rPr>
        <w:t>header</w:t>
      </w:r>
      <w:r w:rsidRPr="005F7054">
        <w:rPr>
          <w:spacing w:val="1"/>
          <w:sz w:val="24"/>
          <w:szCs w:val="24"/>
        </w:rPr>
        <w:t xml:space="preserve"> </w:t>
      </w:r>
      <w:r w:rsidRPr="005F7054">
        <w:rPr>
          <w:sz w:val="24"/>
          <w:szCs w:val="24"/>
        </w:rPr>
        <w:t>file</w:t>
      </w:r>
      <w:r w:rsidRPr="005F7054">
        <w:rPr>
          <w:spacing w:val="-9"/>
          <w:sz w:val="24"/>
          <w:szCs w:val="24"/>
        </w:rPr>
        <w:t xml:space="preserve"> </w:t>
      </w:r>
      <w:r w:rsidRPr="005F7054">
        <w:rPr>
          <w:sz w:val="24"/>
          <w:szCs w:val="24"/>
        </w:rPr>
        <w:t>and</w:t>
      </w:r>
      <w:r w:rsidRPr="005F7054">
        <w:rPr>
          <w:spacing w:val="3"/>
          <w:sz w:val="24"/>
          <w:szCs w:val="24"/>
        </w:rPr>
        <w:t xml:space="preserve"> </w:t>
      </w:r>
      <w:r w:rsidRPr="005F7054">
        <w:rPr>
          <w:sz w:val="24"/>
          <w:szCs w:val="24"/>
        </w:rPr>
        <w:t>the</w:t>
      </w:r>
      <w:r w:rsidRPr="005F7054">
        <w:rPr>
          <w:spacing w:val="4"/>
          <w:sz w:val="24"/>
          <w:szCs w:val="24"/>
        </w:rPr>
        <w:t xml:space="preserve"> </w:t>
      </w:r>
      <w:r w:rsidRPr="005F7054">
        <w:rPr>
          <w:sz w:val="24"/>
          <w:szCs w:val="24"/>
        </w:rPr>
        <w:t>main</w:t>
      </w:r>
      <w:r w:rsidRPr="005F7054">
        <w:rPr>
          <w:spacing w:val="1"/>
          <w:sz w:val="24"/>
          <w:szCs w:val="24"/>
        </w:rPr>
        <w:t xml:space="preserve"> </w:t>
      </w:r>
      <w:r w:rsidRPr="005F7054">
        <w:rPr>
          <w:sz w:val="24"/>
          <w:szCs w:val="24"/>
        </w:rPr>
        <w:t>source file.</w:t>
      </w:r>
      <w:r w:rsidRPr="005F7054">
        <w:rPr>
          <w:spacing w:val="19"/>
          <w:sz w:val="24"/>
          <w:szCs w:val="24"/>
        </w:rPr>
        <w:t xml:space="preserve"> </w:t>
      </w:r>
      <w:r w:rsidRPr="005F7054">
        <w:rPr>
          <w:sz w:val="24"/>
          <w:szCs w:val="24"/>
        </w:rPr>
        <w:t>If</w:t>
      </w:r>
      <w:r w:rsidRPr="005F7054">
        <w:rPr>
          <w:spacing w:val="5"/>
          <w:sz w:val="24"/>
          <w:szCs w:val="24"/>
        </w:rPr>
        <w:t xml:space="preserve"> </w:t>
      </w:r>
      <w:r w:rsidRPr="005F7054">
        <w:rPr>
          <w:sz w:val="24"/>
          <w:szCs w:val="24"/>
        </w:rPr>
        <w:t>your</w:t>
      </w:r>
      <w:r w:rsidRPr="005F7054">
        <w:rPr>
          <w:spacing w:val="2"/>
          <w:sz w:val="24"/>
          <w:szCs w:val="24"/>
        </w:rPr>
        <w:t xml:space="preserve"> </w:t>
      </w:r>
      <w:r w:rsidRPr="005F7054">
        <w:rPr>
          <w:sz w:val="24"/>
          <w:szCs w:val="24"/>
        </w:rPr>
        <w:t>module contains</w:t>
      </w:r>
      <w:r w:rsidRPr="005F7054">
        <w:rPr>
          <w:spacing w:val="-8"/>
          <w:sz w:val="24"/>
          <w:szCs w:val="24"/>
        </w:rPr>
        <w:t xml:space="preserve"> </w:t>
      </w:r>
      <w:r w:rsidRPr="005F7054">
        <w:rPr>
          <w:sz w:val="24"/>
          <w:szCs w:val="24"/>
        </w:rPr>
        <w:t>some</w:t>
      </w:r>
      <w:r w:rsidRPr="005F7054">
        <w:rPr>
          <w:spacing w:val="-5"/>
          <w:sz w:val="24"/>
          <w:szCs w:val="24"/>
        </w:rPr>
        <w:t xml:space="preserve"> </w:t>
      </w:r>
      <w:r w:rsidRPr="005F7054">
        <w:rPr>
          <w:sz w:val="24"/>
          <w:szCs w:val="24"/>
        </w:rPr>
        <w:t>other</w:t>
      </w:r>
      <w:r w:rsidRPr="005F7054">
        <w:rPr>
          <w:spacing w:val="-5"/>
          <w:sz w:val="24"/>
          <w:szCs w:val="24"/>
        </w:rPr>
        <w:t xml:space="preserve"> </w:t>
      </w:r>
      <w:r w:rsidRPr="005F7054">
        <w:rPr>
          <w:sz w:val="24"/>
          <w:szCs w:val="24"/>
        </w:rPr>
        <w:t>sources</w:t>
      </w:r>
      <w:r w:rsidRPr="005F7054">
        <w:rPr>
          <w:spacing w:val="-7"/>
          <w:sz w:val="24"/>
          <w:szCs w:val="24"/>
        </w:rPr>
        <w:t xml:space="preserve"> </w:t>
      </w:r>
      <w:r w:rsidRPr="005F7054">
        <w:rPr>
          <w:sz w:val="24"/>
          <w:szCs w:val="24"/>
        </w:rPr>
        <w:t>and</w:t>
      </w:r>
      <w:r w:rsidRPr="005F7054">
        <w:rPr>
          <w:spacing w:val="-3"/>
          <w:sz w:val="24"/>
          <w:szCs w:val="24"/>
        </w:rPr>
        <w:t xml:space="preserve"> </w:t>
      </w:r>
      <w:r w:rsidRPr="005F7054">
        <w:rPr>
          <w:sz w:val="24"/>
          <w:szCs w:val="24"/>
        </w:rPr>
        <w:t>header</w:t>
      </w:r>
      <w:r w:rsidRPr="005F7054">
        <w:rPr>
          <w:spacing w:val="-6"/>
          <w:sz w:val="24"/>
          <w:szCs w:val="24"/>
        </w:rPr>
        <w:t xml:space="preserve"> </w:t>
      </w:r>
      <w:r w:rsidRPr="005F7054">
        <w:rPr>
          <w:sz w:val="24"/>
          <w:szCs w:val="24"/>
        </w:rPr>
        <w:t>files,</w:t>
      </w:r>
      <w:r w:rsidRPr="005F7054">
        <w:rPr>
          <w:spacing w:val="-19"/>
          <w:sz w:val="24"/>
          <w:szCs w:val="24"/>
        </w:rPr>
        <w:t xml:space="preserve"> </w:t>
      </w:r>
      <w:r w:rsidRPr="005F7054">
        <w:rPr>
          <w:sz w:val="24"/>
          <w:szCs w:val="24"/>
        </w:rPr>
        <w:t>add</w:t>
      </w:r>
      <w:r w:rsidRPr="005F7054">
        <w:rPr>
          <w:spacing w:val="-3"/>
          <w:sz w:val="24"/>
          <w:szCs w:val="24"/>
        </w:rPr>
        <w:t xml:space="preserve"> </w:t>
      </w:r>
      <w:r w:rsidRPr="005F7054">
        <w:rPr>
          <w:sz w:val="24"/>
          <w:szCs w:val="24"/>
        </w:rPr>
        <w:t>them</w:t>
      </w:r>
      <w:r w:rsidRPr="005F7054">
        <w:rPr>
          <w:spacing w:val="-5"/>
          <w:sz w:val="24"/>
          <w:szCs w:val="24"/>
        </w:rPr>
        <w:t xml:space="preserve"> </w:t>
      </w:r>
      <w:r w:rsidRPr="005F7054">
        <w:rPr>
          <w:sz w:val="24"/>
          <w:szCs w:val="24"/>
        </w:rPr>
        <w:t>manuall</w:t>
      </w:r>
      <w:r w:rsidRPr="005F7054">
        <w:rPr>
          <w:spacing w:val="-16"/>
          <w:sz w:val="24"/>
          <w:szCs w:val="24"/>
        </w:rPr>
        <w:t>y</w:t>
      </w:r>
      <w:r w:rsidRPr="005F7054">
        <w:rPr>
          <w:sz w:val="24"/>
          <w:szCs w:val="24"/>
        </w:rPr>
        <w:t>.</w:t>
      </w:r>
    </w:p>
    <w:p w:rsidR="00EA3A15" w:rsidRPr="005F7054" w:rsidRDefault="00EA3A15">
      <w:pPr>
        <w:spacing w:before="9" w:line="100" w:lineRule="exact"/>
        <w:rPr>
          <w:sz w:val="11"/>
          <w:szCs w:val="11"/>
        </w:rPr>
      </w:pPr>
    </w:p>
    <w:p w:rsidR="00EA3A15" w:rsidRPr="005F7054" w:rsidRDefault="00892341">
      <w:pPr>
        <w:ind w:left="476"/>
        <w:rPr>
          <w:sz w:val="24"/>
          <w:szCs w:val="24"/>
        </w:rPr>
      </w:pPr>
      <w:r w:rsidRPr="005F7054">
        <w:rPr>
          <w:rFonts w:eastAsia="Meiryo"/>
          <w:sz w:val="24"/>
          <w:szCs w:val="24"/>
        </w:rPr>
        <w:t>•</w:t>
      </w:r>
      <w:r w:rsidRPr="005F7054">
        <w:rPr>
          <w:rFonts w:eastAsia="Meiryo"/>
          <w:spacing w:val="27"/>
          <w:sz w:val="24"/>
          <w:szCs w:val="24"/>
        </w:rPr>
        <w:t xml:space="preserve"> </w:t>
      </w:r>
      <w:r w:rsidRPr="005F7054">
        <w:rPr>
          <w:sz w:val="24"/>
          <w:szCs w:val="24"/>
        </w:rPr>
        <w:t>D</w:t>
      </w:r>
      <w:r w:rsidRPr="005F7054">
        <w:rPr>
          <w:spacing w:val="-6"/>
          <w:sz w:val="24"/>
          <w:szCs w:val="24"/>
        </w:rPr>
        <w:t>e</w:t>
      </w:r>
      <w:r w:rsidRPr="005F7054">
        <w:rPr>
          <w:spacing w:val="-4"/>
          <w:sz w:val="24"/>
          <w:szCs w:val="24"/>
        </w:rPr>
        <w:t>v</w:t>
      </w:r>
      <w:r w:rsidRPr="005F7054">
        <w:rPr>
          <w:sz w:val="24"/>
          <w:szCs w:val="24"/>
        </w:rPr>
        <w:t>elop</w:t>
      </w:r>
      <w:r w:rsidRPr="005F7054">
        <w:rPr>
          <w:spacing w:val="-8"/>
          <w:sz w:val="24"/>
          <w:szCs w:val="24"/>
        </w:rPr>
        <w:t xml:space="preserve"> </w:t>
      </w:r>
      <w:r w:rsidRPr="005F7054">
        <w:rPr>
          <w:sz w:val="24"/>
          <w:szCs w:val="24"/>
        </w:rPr>
        <w:t>the</w:t>
      </w:r>
      <w:r w:rsidRPr="005F7054">
        <w:rPr>
          <w:spacing w:val="-3"/>
          <w:sz w:val="24"/>
          <w:szCs w:val="24"/>
        </w:rPr>
        <w:t xml:space="preserve"> </w:t>
      </w:r>
      <w:r w:rsidRPr="005F7054">
        <w:rPr>
          <w:sz w:val="24"/>
          <w:szCs w:val="24"/>
        </w:rPr>
        <w:t>module:</w:t>
      </w:r>
    </w:p>
    <w:p w:rsidR="00EA3A15" w:rsidRPr="005F7054" w:rsidRDefault="00EA3A15">
      <w:pPr>
        <w:spacing w:before="9" w:line="120" w:lineRule="exact"/>
        <w:rPr>
          <w:sz w:val="12"/>
          <w:szCs w:val="12"/>
        </w:rPr>
      </w:pPr>
    </w:p>
    <w:p w:rsidR="00EA3A15" w:rsidRPr="005F7054" w:rsidRDefault="00892341">
      <w:pPr>
        <w:ind w:left="991"/>
        <w:rPr>
          <w:sz w:val="24"/>
          <w:szCs w:val="24"/>
        </w:rPr>
      </w:pPr>
      <w:r w:rsidRPr="005F7054">
        <w:rPr>
          <w:sz w:val="24"/>
          <w:szCs w:val="24"/>
        </w:rPr>
        <w:t>–</w:t>
      </w:r>
      <w:r w:rsidRPr="005F7054">
        <w:rPr>
          <w:spacing w:val="56"/>
          <w:sz w:val="24"/>
          <w:szCs w:val="24"/>
        </w:rPr>
        <w:t xml:space="preserve"> </w:t>
      </w:r>
      <w:r w:rsidRPr="005F7054">
        <w:rPr>
          <w:sz w:val="24"/>
          <w:szCs w:val="24"/>
        </w:rPr>
        <w:t>The</w:t>
      </w:r>
      <w:r w:rsidRPr="005F7054">
        <w:rPr>
          <w:spacing w:val="-4"/>
          <w:sz w:val="24"/>
          <w:szCs w:val="24"/>
        </w:rPr>
        <w:t xml:space="preserve"> </w:t>
      </w:r>
      <w:r w:rsidRPr="005F7054">
        <w:rPr>
          <w:sz w:val="24"/>
          <w:szCs w:val="24"/>
        </w:rPr>
        <w:t>module</w:t>
      </w:r>
      <w:r w:rsidRPr="005F7054">
        <w:rPr>
          <w:spacing w:val="-7"/>
          <w:sz w:val="24"/>
          <w:szCs w:val="24"/>
        </w:rPr>
        <w:t xml:space="preserve"> </w:t>
      </w:r>
      <w:r w:rsidRPr="005F7054">
        <w:rPr>
          <w:sz w:val="24"/>
          <w:szCs w:val="24"/>
        </w:rPr>
        <w:t>must</w:t>
      </w:r>
      <w:r w:rsidRPr="005F7054">
        <w:rPr>
          <w:spacing w:val="-5"/>
          <w:sz w:val="24"/>
          <w:szCs w:val="24"/>
        </w:rPr>
        <w:t xml:space="preserve"> </w:t>
      </w:r>
      <w:r w:rsidRPr="005F7054">
        <w:rPr>
          <w:sz w:val="24"/>
          <w:szCs w:val="24"/>
        </w:rPr>
        <w:t>inherit</w:t>
      </w:r>
      <w:r w:rsidRPr="005F7054">
        <w:rPr>
          <w:spacing w:val="-6"/>
          <w:sz w:val="24"/>
          <w:szCs w:val="24"/>
        </w:rPr>
        <w:t xml:space="preserve"> </w:t>
      </w:r>
      <w:r w:rsidRPr="005F7054">
        <w:rPr>
          <w:sz w:val="24"/>
          <w:szCs w:val="24"/>
        </w:rPr>
        <w:t>the</w:t>
      </w:r>
      <w:r w:rsidRPr="005F7054">
        <w:rPr>
          <w:spacing w:val="-3"/>
          <w:sz w:val="24"/>
          <w:szCs w:val="24"/>
        </w:rPr>
        <w:t xml:space="preserve"> </w:t>
      </w:r>
      <w:r w:rsidRPr="005F7054">
        <w:rPr>
          <w:sz w:val="24"/>
          <w:szCs w:val="24"/>
        </w:rPr>
        <w:t>class</w:t>
      </w:r>
      <w:r w:rsidRPr="005F7054">
        <w:rPr>
          <w:spacing w:val="-5"/>
          <w:sz w:val="24"/>
          <w:szCs w:val="24"/>
        </w:rPr>
        <w:t xml:space="preserve"> </w:t>
      </w:r>
      <w:r w:rsidRPr="005F7054">
        <w:rPr>
          <w:w w:val="113"/>
          <w:sz w:val="24"/>
          <w:szCs w:val="24"/>
        </w:rPr>
        <w:t>Module.</w:t>
      </w:r>
      <w:r w:rsidRPr="005F7054">
        <w:rPr>
          <w:spacing w:val="13"/>
          <w:w w:val="113"/>
          <w:sz w:val="24"/>
          <w:szCs w:val="24"/>
        </w:rPr>
        <w:t xml:space="preserve"> </w:t>
      </w:r>
      <w:r w:rsidRPr="005F7054">
        <w:rPr>
          <w:spacing w:val="-26"/>
          <w:sz w:val="24"/>
          <w:szCs w:val="24"/>
        </w:rPr>
        <w:t>Y</w:t>
      </w:r>
      <w:r w:rsidRPr="005F7054">
        <w:rPr>
          <w:sz w:val="24"/>
          <w:szCs w:val="24"/>
        </w:rPr>
        <w:t>ou</w:t>
      </w:r>
      <w:r w:rsidRPr="005F7054">
        <w:rPr>
          <w:spacing w:val="-4"/>
          <w:sz w:val="24"/>
          <w:szCs w:val="24"/>
        </w:rPr>
        <w:t xml:space="preserve"> </w:t>
      </w:r>
      <w:r w:rsidRPr="005F7054">
        <w:rPr>
          <w:sz w:val="24"/>
          <w:szCs w:val="24"/>
        </w:rPr>
        <w:t>can</w:t>
      </w:r>
      <w:r w:rsidRPr="005F7054">
        <w:rPr>
          <w:spacing w:val="-3"/>
          <w:sz w:val="24"/>
          <w:szCs w:val="24"/>
        </w:rPr>
        <w:t xml:space="preserve"> </w:t>
      </w:r>
      <w:r w:rsidRPr="005F7054">
        <w:rPr>
          <w:sz w:val="24"/>
          <w:szCs w:val="24"/>
        </w:rPr>
        <w:t>include</w:t>
      </w:r>
      <w:r w:rsidRPr="005F7054">
        <w:rPr>
          <w:spacing w:val="-7"/>
          <w:sz w:val="24"/>
          <w:szCs w:val="24"/>
        </w:rPr>
        <w:t xml:space="preserve"> </w:t>
      </w:r>
      <w:r w:rsidRPr="005F7054">
        <w:rPr>
          <w:sz w:val="24"/>
          <w:szCs w:val="24"/>
        </w:rPr>
        <w:t>the</w:t>
      </w:r>
      <w:r w:rsidRPr="005F7054">
        <w:rPr>
          <w:spacing w:val="-3"/>
          <w:sz w:val="24"/>
          <w:szCs w:val="24"/>
        </w:rPr>
        <w:t xml:space="preserve"> </w:t>
      </w:r>
      <w:r w:rsidRPr="005F7054">
        <w:rPr>
          <w:sz w:val="24"/>
          <w:szCs w:val="24"/>
        </w:rPr>
        <w:t>file</w:t>
      </w:r>
      <w:r w:rsidRPr="005F7054">
        <w:rPr>
          <w:spacing w:val="-16"/>
          <w:sz w:val="24"/>
          <w:szCs w:val="24"/>
        </w:rPr>
        <w:t xml:space="preserve"> </w:t>
      </w:r>
      <w:r w:rsidRPr="005F7054">
        <w:rPr>
          <w:sz w:val="24"/>
          <w:szCs w:val="24"/>
        </w:rPr>
        <w:t>with</w:t>
      </w:r>
    </w:p>
    <w:p w:rsidR="00EA3A15" w:rsidRPr="005F7054" w:rsidRDefault="00892341" w:rsidP="00554D10">
      <w:pPr>
        <w:spacing w:before="13"/>
        <w:ind w:left="3387" w:firstLine="213"/>
        <w:rPr>
          <w:sz w:val="24"/>
          <w:szCs w:val="24"/>
        </w:rPr>
      </w:pPr>
      <w:r w:rsidRPr="005F7054">
        <w:rPr>
          <w:w w:val="139"/>
          <w:sz w:val="24"/>
          <w:szCs w:val="24"/>
        </w:rPr>
        <w:t>#</w:t>
      </w:r>
      <w:proofErr w:type="gramStart"/>
      <w:r w:rsidRPr="005F7054">
        <w:rPr>
          <w:w w:val="139"/>
          <w:sz w:val="24"/>
          <w:szCs w:val="24"/>
        </w:rPr>
        <w:t>include</w:t>
      </w:r>
      <w:proofErr w:type="gramEnd"/>
      <w:r w:rsidRPr="005F7054">
        <w:rPr>
          <w:spacing w:val="60"/>
          <w:w w:val="139"/>
          <w:sz w:val="24"/>
          <w:szCs w:val="24"/>
        </w:rPr>
        <w:t xml:space="preserve"> </w:t>
      </w:r>
      <w:r w:rsidRPr="005F7054">
        <w:rPr>
          <w:w w:val="134"/>
          <w:sz w:val="24"/>
          <w:szCs w:val="24"/>
        </w:rPr>
        <w:t>&lt;</w:t>
      </w:r>
      <w:proofErr w:type="spellStart"/>
      <w:r w:rsidRPr="005F7054">
        <w:rPr>
          <w:w w:val="123"/>
          <w:sz w:val="24"/>
          <w:szCs w:val="24"/>
        </w:rPr>
        <w:t>Module.h</w:t>
      </w:r>
      <w:proofErr w:type="spellEnd"/>
      <w:r w:rsidRPr="005F7054">
        <w:rPr>
          <w:w w:val="134"/>
          <w:sz w:val="24"/>
          <w:szCs w:val="24"/>
        </w:rPr>
        <w:t>&gt;</w:t>
      </w:r>
      <w:r w:rsidRPr="005F7054">
        <w:rPr>
          <w:w w:val="99"/>
          <w:sz w:val="24"/>
          <w:szCs w:val="24"/>
        </w:rPr>
        <w:t>.</w:t>
      </w:r>
    </w:p>
    <w:p w:rsidR="00EA3A15" w:rsidRPr="005F7054" w:rsidRDefault="00892341">
      <w:pPr>
        <w:spacing w:before="82"/>
        <w:ind w:left="991"/>
        <w:rPr>
          <w:sz w:val="24"/>
          <w:szCs w:val="24"/>
        </w:rPr>
      </w:pPr>
      <w:r w:rsidRPr="005F7054">
        <w:rPr>
          <w:sz w:val="24"/>
          <w:szCs w:val="24"/>
        </w:rPr>
        <w:t>–</w:t>
      </w:r>
      <w:r w:rsidRPr="005F7054">
        <w:rPr>
          <w:spacing w:val="56"/>
          <w:sz w:val="24"/>
          <w:szCs w:val="24"/>
        </w:rPr>
        <w:t xml:space="preserve"> </w:t>
      </w:r>
      <w:r w:rsidRPr="005F7054">
        <w:rPr>
          <w:sz w:val="24"/>
          <w:szCs w:val="24"/>
        </w:rPr>
        <w:t>The</w:t>
      </w:r>
      <w:r w:rsidRPr="005F7054">
        <w:rPr>
          <w:spacing w:val="-4"/>
          <w:sz w:val="24"/>
          <w:szCs w:val="24"/>
        </w:rPr>
        <w:t xml:space="preserve"> </w:t>
      </w:r>
      <w:r w:rsidRPr="005F7054">
        <w:rPr>
          <w:w w:val="115"/>
          <w:sz w:val="24"/>
          <w:szCs w:val="24"/>
        </w:rPr>
        <w:t>Module</w:t>
      </w:r>
      <w:r w:rsidR="00554D10" w:rsidRPr="005F7054">
        <w:rPr>
          <w:w w:val="115"/>
          <w:sz w:val="24"/>
          <w:szCs w:val="24"/>
        </w:rPr>
        <w:t xml:space="preserve"> </w:t>
      </w:r>
      <w:r w:rsidRPr="005F7054">
        <w:rPr>
          <w:sz w:val="24"/>
          <w:szCs w:val="24"/>
        </w:rPr>
        <w:t>class</w:t>
      </w:r>
      <w:r w:rsidRPr="005F7054">
        <w:rPr>
          <w:spacing w:val="-5"/>
          <w:sz w:val="24"/>
          <w:szCs w:val="24"/>
        </w:rPr>
        <w:t xml:space="preserve"> </w:t>
      </w:r>
      <w:r w:rsidRPr="005F7054">
        <w:rPr>
          <w:sz w:val="24"/>
          <w:szCs w:val="24"/>
        </w:rPr>
        <w:t>is</w:t>
      </w:r>
      <w:r w:rsidRPr="005F7054">
        <w:rPr>
          <w:spacing w:val="-2"/>
          <w:sz w:val="24"/>
          <w:szCs w:val="24"/>
        </w:rPr>
        <w:t xml:space="preserve"> </w:t>
      </w:r>
      <w:r w:rsidRPr="005F7054">
        <w:rPr>
          <w:sz w:val="24"/>
          <w:szCs w:val="24"/>
        </w:rPr>
        <w:t>an</w:t>
      </w:r>
      <w:r w:rsidRPr="005F7054">
        <w:rPr>
          <w:spacing w:val="-2"/>
          <w:sz w:val="24"/>
          <w:szCs w:val="24"/>
        </w:rPr>
        <w:t xml:space="preserve"> </w:t>
      </w:r>
      <w:r w:rsidRPr="005F7054">
        <w:rPr>
          <w:sz w:val="24"/>
          <w:szCs w:val="24"/>
        </w:rPr>
        <w:t>abstract</w:t>
      </w:r>
      <w:r w:rsidRPr="005F7054">
        <w:rPr>
          <w:spacing w:val="-7"/>
          <w:sz w:val="24"/>
          <w:szCs w:val="24"/>
        </w:rPr>
        <w:t xml:space="preserve"> </w:t>
      </w:r>
      <w:r w:rsidRPr="005F7054">
        <w:rPr>
          <w:sz w:val="24"/>
          <w:szCs w:val="24"/>
        </w:rPr>
        <w:t>class,</w:t>
      </w:r>
      <w:r w:rsidRPr="005F7054">
        <w:rPr>
          <w:spacing w:val="-5"/>
          <w:sz w:val="24"/>
          <w:szCs w:val="24"/>
        </w:rPr>
        <w:t xml:space="preserve"> </w:t>
      </w:r>
      <w:r w:rsidRPr="005F7054">
        <w:rPr>
          <w:sz w:val="24"/>
          <w:szCs w:val="24"/>
        </w:rPr>
        <w:t>and</w:t>
      </w:r>
      <w:r w:rsidRPr="005F7054">
        <w:rPr>
          <w:spacing w:val="-3"/>
          <w:sz w:val="24"/>
          <w:szCs w:val="24"/>
        </w:rPr>
        <w:t xml:space="preserve"> </w:t>
      </w:r>
      <w:r w:rsidRPr="005F7054">
        <w:rPr>
          <w:sz w:val="24"/>
          <w:szCs w:val="24"/>
        </w:rPr>
        <w:t>the</w:t>
      </w:r>
      <w:r w:rsidRPr="005F7054">
        <w:rPr>
          <w:spacing w:val="-3"/>
          <w:sz w:val="24"/>
          <w:szCs w:val="24"/>
        </w:rPr>
        <w:t xml:space="preserve"> </w:t>
      </w:r>
      <w:r w:rsidRPr="005F7054">
        <w:rPr>
          <w:sz w:val="24"/>
          <w:szCs w:val="24"/>
        </w:rPr>
        <w:t>foll</w:t>
      </w:r>
      <w:r w:rsidRPr="005F7054">
        <w:rPr>
          <w:spacing w:val="-6"/>
          <w:sz w:val="24"/>
          <w:szCs w:val="24"/>
        </w:rPr>
        <w:t>o</w:t>
      </w:r>
      <w:r w:rsidRPr="005F7054">
        <w:rPr>
          <w:sz w:val="24"/>
          <w:szCs w:val="24"/>
        </w:rPr>
        <w:t>wing</w:t>
      </w:r>
      <w:r w:rsidRPr="005F7054">
        <w:rPr>
          <w:spacing w:val="-9"/>
          <w:sz w:val="24"/>
          <w:szCs w:val="24"/>
        </w:rPr>
        <w:t xml:space="preserve"> </w:t>
      </w:r>
      <w:r w:rsidRPr="005F7054">
        <w:rPr>
          <w:sz w:val="24"/>
          <w:szCs w:val="24"/>
        </w:rPr>
        <w:t>methods</w:t>
      </w:r>
      <w:r w:rsidRPr="005F7054">
        <w:rPr>
          <w:spacing w:val="-8"/>
          <w:sz w:val="24"/>
          <w:szCs w:val="24"/>
        </w:rPr>
        <w:t xml:space="preserve"> </w:t>
      </w:r>
      <w:r w:rsidRPr="005F7054">
        <w:rPr>
          <w:sz w:val="24"/>
          <w:szCs w:val="24"/>
        </w:rPr>
        <w:t>must</w:t>
      </w:r>
      <w:r w:rsidRPr="005F7054">
        <w:rPr>
          <w:spacing w:val="-5"/>
          <w:sz w:val="24"/>
          <w:szCs w:val="24"/>
        </w:rPr>
        <w:t xml:space="preserve"> </w:t>
      </w:r>
      <w:r w:rsidRPr="005F7054">
        <w:rPr>
          <w:sz w:val="24"/>
          <w:szCs w:val="24"/>
        </w:rPr>
        <w:t>be</w:t>
      </w:r>
      <w:r w:rsidRPr="005F7054">
        <w:rPr>
          <w:spacing w:val="-2"/>
          <w:sz w:val="24"/>
          <w:szCs w:val="24"/>
        </w:rPr>
        <w:t xml:space="preserve"> </w:t>
      </w:r>
      <w:r w:rsidRPr="005F7054">
        <w:rPr>
          <w:sz w:val="24"/>
          <w:szCs w:val="24"/>
        </w:rPr>
        <w:t>implemented:</w:t>
      </w:r>
    </w:p>
    <w:p w:rsidR="00EA3A15" w:rsidRPr="005F7054" w:rsidRDefault="00892341">
      <w:pPr>
        <w:spacing w:line="400" w:lineRule="exact"/>
        <w:ind w:left="1429"/>
        <w:rPr>
          <w:sz w:val="24"/>
          <w:szCs w:val="24"/>
        </w:rPr>
      </w:pPr>
      <w:r w:rsidRPr="005F7054">
        <w:rPr>
          <w:rFonts w:ascii="Cambria Math" w:eastAsia="Meiryo" w:hAnsi="Cambria Math" w:cs="Cambria Math"/>
          <w:w w:val="80"/>
          <w:position w:val="2"/>
          <w:sz w:val="24"/>
          <w:szCs w:val="24"/>
        </w:rPr>
        <w:t>∗</w:t>
      </w:r>
      <w:r w:rsidRPr="005F7054">
        <w:rPr>
          <w:rFonts w:eastAsia="Meiryo"/>
          <w:spacing w:val="52"/>
          <w:w w:val="80"/>
          <w:position w:val="2"/>
          <w:sz w:val="24"/>
          <w:szCs w:val="24"/>
        </w:rPr>
        <w:t xml:space="preserve"> </w:t>
      </w:r>
      <w:proofErr w:type="spellStart"/>
      <w:r w:rsidRPr="005F7054">
        <w:rPr>
          <w:w w:val="134"/>
          <w:position w:val="2"/>
          <w:sz w:val="24"/>
          <w:szCs w:val="24"/>
        </w:rPr>
        <w:t>SetParameter</w:t>
      </w:r>
      <w:proofErr w:type="spellEnd"/>
    </w:p>
    <w:p w:rsidR="00EA3A15" w:rsidRPr="005F7054" w:rsidRDefault="00892341">
      <w:pPr>
        <w:spacing w:line="320" w:lineRule="exact"/>
        <w:ind w:left="1429"/>
        <w:rPr>
          <w:sz w:val="24"/>
          <w:szCs w:val="24"/>
        </w:rPr>
      </w:pPr>
      <w:r w:rsidRPr="005F7054">
        <w:rPr>
          <w:rFonts w:ascii="Cambria Math" w:eastAsia="Meiryo" w:hAnsi="Cambria Math" w:cs="Cambria Math"/>
          <w:w w:val="80"/>
          <w:position w:val="4"/>
          <w:sz w:val="24"/>
          <w:szCs w:val="24"/>
        </w:rPr>
        <w:t>∗</w:t>
      </w:r>
      <w:r w:rsidRPr="005F7054">
        <w:rPr>
          <w:rFonts w:eastAsia="Meiryo"/>
          <w:spacing w:val="52"/>
          <w:w w:val="80"/>
          <w:position w:val="4"/>
          <w:sz w:val="24"/>
          <w:szCs w:val="24"/>
        </w:rPr>
        <w:t xml:space="preserve"> </w:t>
      </w:r>
      <w:r w:rsidRPr="005F7054">
        <w:rPr>
          <w:w w:val="134"/>
          <w:position w:val="4"/>
          <w:sz w:val="24"/>
          <w:szCs w:val="24"/>
        </w:rPr>
        <w:t>Simulate</w:t>
      </w:r>
    </w:p>
    <w:p w:rsidR="00EA3A15" w:rsidRPr="005F7054" w:rsidRDefault="00554D10">
      <w:pPr>
        <w:spacing w:before="29"/>
        <w:ind w:left="1227"/>
        <w:rPr>
          <w:sz w:val="24"/>
          <w:szCs w:val="24"/>
        </w:rPr>
      </w:pPr>
      <w:r w:rsidRPr="005F7054">
        <w:rPr>
          <w:w w:val="111"/>
          <w:sz w:val="24"/>
          <w:szCs w:val="24"/>
        </w:rPr>
        <w:br/>
        <w:t>Note</w:t>
      </w:r>
      <w:r w:rsidR="00892341" w:rsidRPr="005F7054">
        <w:rPr>
          <w:w w:val="111"/>
          <w:sz w:val="24"/>
          <w:szCs w:val="24"/>
        </w:rPr>
        <w:t>:</w:t>
      </w:r>
      <w:r w:rsidRPr="005F7054">
        <w:rPr>
          <w:w w:val="111"/>
          <w:sz w:val="24"/>
          <w:szCs w:val="24"/>
        </w:rPr>
        <w:t xml:space="preserve"> F</w:t>
      </w:r>
      <w:r w:rsidR="00892341" w:rsidRPr="005F7054">
        <w:rPr>
          <w:sz w:val="24"/>
          <w:szCs w:val="24"/>
        </w:rPr>
        <w:t>or</w:t>
      </w:r>
      <w:r w:rsidR="00892341" w:rsidRPr="005F7054">
        <w:rPr>
          <w:spacing w:val="11"/>
          <w:sz w:val="24"/>
          <w:szCs w:val="24"/>
        </w:rPr>
        <w:t xml:space="preserve"> </w:t>
      </w:r>
      <w:r w:rsidR="00892341" w:rsidRPr="005F7054">
        <w:rPr>
          <w:sz w:val="24"/>
          <w:szCs w:val="24"/>
        </w:rPr>
        <w:t>more</w:t>
      </w:r>
      <w:r w:rsidR="00892341" w:rsidRPr="005F7054">
        <w:rPr>
          <w:spacing w:val="9"/>
          <w:sz w:val="24"/>
          <w:szCs w:val="24"/>
        </w:rPr>
        <w:t xml:space="preserve"> </w:t>
      </w:r>
      <w:r w:rsidR="00892341" w:rsidRPr="005F7054">
        <w:rPr>
          <w:sz w:val="24"/>
          <w:szCs w:val="24"/>
        </w:rPr>
        <w:t>information</w:t>
      </w:r>
      <w:r w:rsidR="00892341" w:rsidRPr="005F7054">
        <w:rPr>
          <w:spacing w:val="3"/>
          <w:sz w:val="24"/>
          <w:szCs w:val="24"/>
        </w:rPr>
        <w:t xml:space="preserve"> </w:t>
      </w:r>
      <w:r w:rsidR="00892341" w:rsidRPr="005F7054">
        <w:rPr>
          <w:sz w:val="24"/>
          <w:szCs w:val="24"/>
        </w:rPr>
        <w:t>about</w:t>
      </w:r>
      <w:r w:rsidR="00892341" w:rsidRPr="005F7054">
        <w:rPr>
          <w:spacing w:val="9"/>
          <w:sz w:val="24"/>
          <w:szCs w:val="24"/>
        </w:rPr>
        <w:t xml:space="preserve"> </w:t>
      </w:r>
      <w:r w:rsidR="00892341" w:rsidRPr="005F7054">
        <w:rPr>
          <w:sz w:val="24"/>
          <w:szCs w:val="24"/>
        </w:rPr>
        <w:t>implementation</w:t>
      </w:r>
      <w:r w:rsidR="00892341" w:rsidRPr="005F7054">
        <w:rPr>
          <w:spacing w:val="-1"/>
          <w:sz w:val="24"/>
          <w:szCs w:val="24"/>
        </w:rPr>
        <w:t xml:space="preserve"> </w:t>
      </w:r>
      <w:r w:rsidR="00892341" w:rsidRPr="005F7054">
        <w:rPr>
          <w:sz w:val="24"/>
          <w:szCs w:val="24"/>
        </w:rPr>
        <w:t>details,</w:t>
      </w:r>
      <w:r w:rsidR="00892341" w:rsidRPr="005F7054">
        <w:rPr>
          <w:spacing w:val="11"/>
          <w:sz w:val="24"/>
          <w:szCs w:val="24"/>
        </w:rPr>
        <w:t xml:space="preserve"> </w:t>
      </w:r>
      <w:r w:rsidR="00892341" w:rsidRPr="005F7054">
        <w:rPr>
          <w:sz w:val="24"/>
          <w:szCs w:val="24"/>
        </w:rPr>
        <w:t>please</w:t>
      </w:r>
      <w:r w:rsidR="00892341" w:rsidRPr="005F7054">
        <w:rPr>
          <w:spacing w:val="8"/>
          <w:sz w:val="24"/>
          <w:szCs w:val="24"/>
        </w:rPr>
        <w:t xml:space="preserve"> </w:t>
      </w:r>
      <w:r w:rsidR="00892341" w:rsidRPr="005F7054">
        <w:rPr>
          <w:sz w:val="24"/>
          <w:szCs w:val="24"/>
        </w:rPr>
        <w:t>refer</w:t>
      </w:r>
      <w:r w:rsidR="00892341" w:rsidRPr="005F7054">
        <w:rPr>
          <w:spacing w:val="9"/>
          <w:sz w:val="24"/>
          <w:szCs w:val="24"/>
        </w:rPr>
        <w:t xml:space="preserve"> </w:t>
      </w:r>
      <w:r w:rsidR="00892341" w:rsidRPr="005F7054">
        <w:rPr>
          <w:sz w:val="24"/>
          <w:szCs w:val="24"/>
        </w:rPr>
        <w:t>to</w:t>
      </w:r>
      <w:r w:rsidR="00892341" w:rsidRPr="005F7054">
        <w:rPr>
          <w:spacing w:val="12"/>
          <w:sz w:val="24"/>
          <w:szCs w:val="24"/>
        </w:rPr>
        <w:t xml:space="preserve"> </w:t>
      </w:r>
      <w:r w:rsidR="00892341" w:rsidRPr="005F7054">
        <w:rPr>
          <w:sz w:val="24"/>
          <w:szCs w:val="24"/>
        </w:rPr>
        <w:t>the</w:t>
      </w:r>
      <w:r w:rsidR="00892341" w:rsidRPr="005F7054">
        <w:rPr>
          <w:spacing w:val="11"/>
          <w:sz w:val="24"/>
          <w:szCs w:val="24"/>
        </w:rPr>
        <w:t xml:space="preserve"> </w:t>
      </w:r>
      <w:r w:rsidR="00892341" w:rsidRPr="005F7054">
        <w:rPr>
          <w:sz w:val="24"/>
          <w:szCs w:val="24"/>
        </w:rPr>
        <w:t>VCT</w:t>
      </w:r>
    </w:p>
    <w:p w:rsidR="00EA3A15" w:rsidRPr="005F7054" w:rsidRDefault="00892341">
      <w:pPr>
        <w:spacing w:before="13"/>
        <w:ind w:left="1227"/>
        <w:rPr>
          <w:sz w:val="24"/>
          <w:szCs w:val="24"/>
        </w:rPr>
        <w:sectPr w:rsidR="00EA3A15" w:rsidRPr="005F7054" w:rsidSect="000C792C">
          <w:headerReference w:type="default" r:id="rId14"/>
          <w:footerReference w:type="default" r:id="rId15"/>
          <w:pgSz w:w="11920" w:h="16840"/>
          <w:pgMar w:top="2080" w:right="820" w:bottom="280" w:left="780" w:header="1890" w:footer="633" w:gutter="0"/>
          <w:cols w:space="720"/>
        </w:sectPr>
      </w:pPr>
      <w:proofErr w:type="gramStart"/>
      <w:r w:rsidRPr="005F7054">
        <w:rPr>
          <w:sz w:val="24"/>
          <w:szCs w:val="24"/>
        </w:rPr>
        <w:t>tutorial</w:t>
      </w:r>
      <w:proofErr w:type="gramEnd"/>
      <w:r w:rsidRPr="005F7054">
        <w:rPr>
          <w:sz w:val="24"/>
          <w:szCs w:val="24"/>
        </w:rPr>
        <w:t>.</w:t>
      </w:r>
    </w:p>
    <w:p w:rsidR="00EA3A15" w:rsidRPr="005F7054" w:rsidRDefault="00EA3A15">
      <w:pPr>
        <w:spacing w:before="4" w:line="140" w:lineRule="exact"/>
        <w:rPr>
          <w:sz w:val="14"/>
          <w:szCs w:val="14"/>
        </w:rPr>
      </w:pPr>
    </w:p>
    <w:p w:rsidR="00EA3A15" w:rsidRPr="005F7054" w:rsidRDefault="00EA3A15">
      <w:pPr>
        <w:spacing w:line="200" w:lineRule="exact"/>
      </w:pPr>
    </w:p>
    <w:p w:rsidR="00EA3A15" w:rsidRPr="005F7054" w:rsidRDefault="00892341">
      <w:pPr>
        <w:ind w:left="1546"/>
      </w:pPr>
      <w:r w:rsidRPr="005F7054">
        <w:rPr>
          <w:noProof/>
          <w:lang w:val="en-GB" w:eastAsia="en-GB"/>
        </w:rPr>
        <w:drawing>
          <wp:inline distT="0" distB="0" distL="0" distR="0" wp14:anchorId="100B14F3" wp14:editId="142F778F">
            <wp:extent cx="4286250" cy="3838575"/>
            <wp:effectExtent l="0" t="0" r="0" b="9525"/>
            <wp:docPr id="3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6250" cy="3838575"/>
                    </a:xfrm>
                    <a:prstGeom prst="rect">
                      <a:avLst/>
                    </a:prstGeom>
                    <a:noFill/>
                    <a:ln>
                      <a:noFill/>
                    </a:ln>
                  </pic:spPr>
                </pic:pic>
              </a:graphicData>
            </a:graphic>
          </wp:inline>
        </w:drawing>
      </w:r>
    </w:p>
    <w:p w:rsidR="00EA3A15" w:rsidRPr="005F7054" w:rsidRDefault="00EA3A15">
      <w:pPr>
        <w:spacing w:before="4" w:line="260" w:lineRule="exact"/>
        <w:rPr>
          <w:sz w:val="26"/>
          <w:szCs w:val="26"/>
        </w:rPr>
      </w:pPr>
    </w:p>
    <w:p w:rsidR="00EA3A15" w:rsidRPr="005F7054" w:rsidRDefault="00892341">
      <w:pPr>
        <w:ind w:left="2642" w:right="2789"/>
        <w:jc w:val="center"/>
        <w:rPr>
          <w:sz w:val="24"/>
          <w:szCs w:val="24"/>
        </w:rPr>
      </w:pPr>
      <w:r w:rsidRPr="005F7054">
        <w:rPr>
          <w:sz w:val="24"/>
          <w:szCs w:val="24"/>
        </w:rPr>
        <w:t>Figure</w:t>
      </w:r>
      <w:r w:rsidRPr="005F7054">
        <w:rPr>
          <w:spacing w:val="-6"/>
          <w:sz w:val="24"/>
          <w:szCs w:val="24"/>
        </w:rPr>
        <w:t xml:space="preserve"> </w:t>
      </w:r>
      <w:r w:rsidR="00BD1D6F" w:rsidRPr="005F7054">
        <w:rPr>
          <w:spacing w:val="-6"/>
          <w:sz w:val="24"/>
          <w:szCs w:val="24"/>
        </w:rPr>
        <w:t>5</w:t>
      </w:r>
      <w:r w:rsidRPr="005F7054">
        <w:rPr>
          <w:sz w:val="24"/>
          <w:szCs w:val="24"/>
        </w:rPr>
        <w:t>.1:</w:t>
      </w:r>
      <w:r w:rsidRPr="005F7054">
        <w:rPr>
          <w:spacing w:val="10"/>
          <w:sz w:val="24"/>
          <w:szCs w:val="24"/>
        </w:rPr>
        <w:t xml:space="preserve"> </w:t>
      </w:r>
      <w:r w:rsidRPr="005F7054">
        <w:rPr>
          <w:sz w:val="24"/>
          <w:szCs w:val="24"/>
        </w:rPr>
        <w:t>File</w:t>
      </w:r>
      <w:r w:rsidRPr="005F7054">
        <w:rPr>
          <w:spacing w:val="-4"/>
          <w:sz w:val="24"/>
          <w:szCs w:val="24"/>
        </w:rPr>
        <w:t xml:space="preserve"> </w:t>
      </w:r>
      <w:r w:rsidRPr="005F7054">
        <w:rPr>
          <w:sz w:val="24"/>
          <w:szCs w:val="24"/>
        </w:rPr>
        <w:t>o</w:t>
      </w:r>
      <w:r w:rsidRPr="005F7054">
        <w:rPr>
          <w:spacing w:val="-4"/>
          <w:sz w:val="24"/>
          <w:szCs w:val="24"/>
        </w:rPr>
        <w:t>r</w:t>
      </w:r>
      <w:r w:rsidRPr="005F7054">
        <w:rPr>
          <w:spacing w:val="-1"/>
          <w:sz w:val="24"/>
          <w:szCs w:val="24"/>
        </w:rPr>
        <w:t>g</w:t>
      </w:r>
      <w:r w:rsidRPr="005F7054">
        <w:rPr>
          <w:sz w:val="24"/>
          <w:szCs w:val="24"/>
        </w:rPr>
        <w:t>anization</w:t>
      </w:r>
      <w:r w:rsidRPr="005F7054">
        <w:rPr>
          <w:spacing w:val="-12"/>
          <w:sz w:val="24"/>
          <w:szCs w:val="24"/>
        </w:rPr>
        <w:t xml:space="preserve"> </w:t>
      </w:r>
      <w:r w:rsidRPr="005F7054">
        <w:rPr>
          <w:sz w:val="24"/>
          <w:szCs w:val="24"/>
        </w:rPr>
        <w:t>for</w:t>
      </w:r>
      <w:r w:rsidRPr="005F7054">
        <w:rPr>
          <w:spacing w:val="-3"/>
          <w:sz w:val="24"/>
          <w:szCs w:val="24"/>
        </w:rPr>
        <w:t xml:space="preserve"> </w:t>
      </w:r>
      <w:r w:rsidRPr="005F7054">
        <w:rPr>
          <w:sz w:val="24"/>
          <w:szCs w:val="24"/>
        </w:rPr>
        <w:t>a</w:t>
      </w:r>
      <w:r w:rsidRPr="005F7054">
        <w:rPr>
          <w:spacing w:val="-1"/>
          <w:sz w:val="24"/>
          <w:szCs w:val="24"/>
        </w:rPr>
        <w:t xml:space="preserve"> </w:t>
      </w:r>
      <w:r w:rsidRPr="005F7054">
        <w:rPr>
          <w:sz w:val="24"/>
          <w:szCs w:val="24"/>
        </w:rPr>
        <w:t>n</w:t>
      </w:r>
      <w:r w:rsidRPr="005F7054">
        <w:rPr>
          <w:spacing w:val="-6"/>
          <w:sz w:val="24"/>
          <w:szCs w:val="24"/>
        </w:rPr>
        <w:t>e</w:t>
      </w:r>
      <w:r w:rsidRPr="005F7054">
        <w:rPr>
          <w:sz w:val="24"/>
          <w:szCs w:val="24"/>
        </w:rPr>
        <w:t>w</w:t>
      </w:r>
      <w:r w:rsidRPr="005F7054">
        <w:rPr>
          <w:spacing w:val="-4"/>
          <w:sz w:val="24"/>
          <w:szCs w:val="24"/>
        </w:rPr>
        <w:t xml:space="preserve"> </w:t>
      </w:r>
      <w:r w:rsidRPr="005F7054">
        <w:rPr>
          <w:w w:val="99"/>
          <w:sz w:val="24"/>
          <w:szCs w:val="24"/>
        </w:rPr>
        <w:t>module</w:t>
      </w:r>
    </w:p>
    <w:p w:rsidR="00EA3A15" w:rsidRPr="005F7054" w:rsidRDefault="00EA3A15">
      <w:pPr>
        <w:spacing w:before="9" w:line="160" w:lineRule="exact"/>
        <w:rPr>
          <w:sz w:val="17"/>
          <w:szCs w:val="17"/>
        </w:rPr>
      </w:pPr>
    </w:p>
    <w:p w:rsidR="00EA3A15" w:rsidRPr="005F7054" w:rsidRDefault="00EA3A15">
      <w:pPr>
        <w:spacing w:line="200" w:lineRule="exact"/>
      </w:pPr>
    </w:p>
    <w:p w:rsidR="00EA3A15" w:rsidRPr="005F7054" w:rsidRDefault="00EA3A15">
      <w:pPr>
        <w:spacing w:line="200" w:lineRule="exact"/>
      </w:pPr>
    </w:p>
    <w:p w:rsidR="00EA3A15" w:rsidRPr="005F7054" w:rsidRDefault="00892341" w:rsidP="00554D10">
      <w:pPr>
        <w:pStyle w:val="Heading2"/>
        <w:ind w:left="720" w:firstLine="0"/>
      </w:pPr>
      <w:bookmarkStart w:id="10" w:name="_Toc415566478"/>
      <w:r w:rsidRPr="005F7054">
        <w:t xml:space="preserve">Add new dependencies, changing the core part of VCT, adding new functionalities to the </w:t>
      </w:r>
      <w:proofErr w:type="gramStart"/>
      <w:r w:rsidRPr="005F7054">
        <w:t>XML ...</w:t>
      </w:r>
      <w:bookmarkEnd w:id="10"/>
      <w:proofErr w:type="gramEnd"/>
    </w:p>
    <w:p w:rsidR="00EA3A15" w:rsidRPr="005F7054" w:rsidRDefault="00EA3A15">
      <w:pPr>
        <w:spacing w:before="7" w:line="100" w:lineRule="exact"/>
        <w:rPr>
          <w:sz w:val="10"/>
          <w:szCs w:val="10"/>
        </w:rPr>
      </w:pPr>
    </w:p>
    <w:p w:rsidR="00EA3A15" w:rsidRPr="005F7054" w:rsidRDefault="00EA3A15">
      <w:pPr>
        <w:spacing w:line="200" w:lineRule="exact"/>
      </w:pPr>
    </w:p>
    <w:p w:rsidR="00EA3A15" w:rsidRPr="005F7054" w:rsidRDefault="00892341" w:rsidP="00554D10">
      <w:pPr>
        <w:ind w:left="720"/>
        <w:rPr>
          <w:sz w:val="24"/>
          <w:szCs w:val="24"/>
        </w:rPr>
      </w:pPr>
      <w:r w:rsidRPr="005F7054">
        <w:rPr>
          <w:sz w:val="24"/>
          <w:szCs w:val="24"/>
        </w:rPr>
        <w:t xml:space="preserve">If you have to modify the core part of </w:t>
      </w:r>
      <w:proofErr w:type="gramStart"/>
      <w:r w:rsidRPr="005F7054">
        <w:rPr>
          <w:sz w:val="24"/>
          <w:szCs w:val="24"/>
        </w:rPr>
        <w:t>VCT,</w:t>
      </w:r>
      <w:proofErr w:type="gramEnd"/>
      <w:r w:rsidRPr="005F7054">
        <w:rPr>
          <w:sz w:val="24"/>
          <w:szCs w:val="24"/>
        </w:rPr>
        <w:t xml:space="preserve"> or if you need to add new dependencies, to change the functionalities of the XML ... please first contact us.</w:t>
      </w:r>
    </w:p>
    <w:p w:rsidR="00EA3A15" w:rsidRPr="005F7054" w:rsidRDefault="00EA3A15">
      <w:pPr>
        <w:spacing w:before="6" w:line="140" w:lineRule="exact"/>
        <w:rPr>
          <w:sz w:val="14"/>
          <w:szCs w:val="14"/>
        </w:rPr>
      </w:pPr>
    </w:p>
    <w:p w:rsidR="00EA3A15" w:rsidRPr="005F7054" w:rsidRDefault="00EA3A15">
      <w:pPr>
        <w:spacing w:line="200" w:lineRule="exact"/>
      </w:pPr>
    </w:p>
    <w:p w:rsidR="00EA3A15" w:rsidRPr="005F7054" w:rsidRDefault="00EA3A15">
      <w:pPr>
        <w:spacing w:line="200" w:lineRule="exact"/>
      </w:pPr>
    </w:p>
    <w:p w:rsidR="00EA3A15" w:rsidRPr="005F7054" w:rsidRDefault="00892341" w:rsidP="00554D10">
      <w:pPr>
        <w:pStyle w:val="Heading2"/>
        <w:ind w:left="720" w:firstLine="0"/>
      </w:pPr>
      <w:bookmarkStart w:id="11" w:name="_Toc415566479"/>
      <w:r w:rsidRPr="005F7054">
        <w:t>Documentation</w:t>
      </w:r>
      <w:bookmarkEnd w:id="11"/>
    </w:p>
    <w:p w:rsidR="00EA3A15" w:rsidRPr="005F7054" w:rsidRDefault="00EA3A15">
      <w:pPr>
        <w:spacing w:before="2" w:line="140" w:lineRule="exact"/>
        <w:rPr>
          <w:sz w:val="15"/>
          <w:szCs w:val="15"/>
        </w:rPr>
      </w:pPr>
    </w:p>
    <w:p w:rsidR="00EA3A15" w:rsidRPr="005F7054" w:rsidRDefault="00EA3A15">
      <w:pPr>
        <w:spacing w:line="200" w:lineRule="exact"/>
      </w:pPr>
    </w:p>
    <w:p w:rsidR="00EA3A15" w:rsidRPr="005F7054" w:rsidRDefault="00892341" w:rsidP="00554D10">
      <w:pPr>
        <w:ind w:left="720"/>
        <w:rPr>
          <w:sz w:val="24"/>
          <w:szCs w:val="24"/>
        </w:rPr>
      </w:pPr>
      <w:r w:rsidRPr="005F7054">
        <w:rPr>
          <w:sz w:val="24"/>
          <w:szCs w:val="24"/>
        </w:rPr>
        <w:t xml:space="preserve">Please document your code following the </w:t>
      </w:r>
      <w:proofErr w:type="spellStart"/>
      <w:r w:rsidRPr="005F7054">
        <w:rPr>
          <w:sz w:val="24"/>
          <w:szCs w:val="24"/>
        </w:rPr>
        <w:t>dOxygen</w:t>
      </w:r>
      <w:proofErr w:type="spellEnd"/>
      <w:r w:rsidRPr="005F7054">
        <w:rPr>
          <w:sz w:val="24"/>
          <w:szCs w:val="24"/>
        </w:rPr>
        <w:t xml:space="preserve"> style. If relevant, please provide as well a technical report describing the technical choices made for the developed algorithm.</w:t>
      </w:r>
    </w:p>
    <w:p w:rsidR="00EA3A15" w:rsidRPr="005F7054" w:rsidRDefault="00892341" w:rsidP="00554D10">
      <w:pPr>
        <w:ind w:left="720"/>
        <w:rPr>
          <w:sz w:val="24"/>
          <w:szCs w:val="24"/>
        </w:rPr>
      </w:pPr>
      <w:r w:rsidRPr="005F7054">
        <w:rPr>
          <w:sz w:val="24"/>
          <w:szCs w:val="24"/>
        </w:rPr>
        <w:t>Templates can be provided on request.</w:t>
      </w:r>
    </w:p>
    <w:p w:rsidR="00EA3A15" w:rsidRPr="005F7054" w:rsidRDefault="00EA3A15">
      <w:pPr>
        <w:spacing w:before="9" w:line="140" w:lineRule="exact"/>
        <w:rPr>
          <w:sz w:val="15"/>
          <w:szCs w:val="15"/>
        </w:rPr>
      </w:pPr>
    </w:p>
    <w:p w:rsidR="00EA3A15" w:rsidRPr="005F7054" w:rsidRDefault="00EA3A15">
      <w:pPr>
        <w:spacing w:line="200" w:lineRule="exact"/>
      </w:pPr>
    </w:p>
    <w:p w:rsidR="00EA3A15" w:rsidRPr="005F7054" w:rsidRDefault="00EA3A15">
      <w:pPr>
        <w:spacing w:line="200" w:lineRule="exact"/>
      </w:pPr>
    </w:p>
    <w:sectPr w:rsidR="00EA3A15" w:rsidRPr="005F7054">
      <w:headerReference w:type="default" r:id="rId17"/>
      <w:footerReference w:type="default" r:id="rId18"/>
      <w:pgSz w:w="11920" w:h="16840"/>
      <w:pgMar w:top="560" w:right="660" w:bottom="280" w:left="126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4FE4" w:rsidRDefault="00934FE4">
      <w:r>
        <w:separator/>
      </w:r>
    </w:p>
  </w:endnote>
  <w:endnote w:type="continuationSeparator" w:id="0">
    <w:p w:rsidR="00934FE4" w:rsidRDefault="00934F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eiryo">
    <w:panose1 w:val="020B0604030504040204"/>
    <w:charset w:val="80"/>
    <w:family w:val="swiss"/>
    <w:pitch w:val="variable"/>
    <w:sig w:usb0="E10102FF" w:usb1="EAC7FFFF" w:usb2="0001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3A15" w:rsidRDefault="00EA3A15">
    <w:pPr>
      <w:spacing w:line="0" w:lineRule="atLeast"/>
      <w:rPr>
        <w:sz w:val="0"/>
        <w:szCs w:val="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7367708"/>
      <w:docPartObj>
        <w:docPartGallery w:val="Page Numbers (Bottom of Page)"/>
        <w:docPartUnique/>
      </w:docPartObj>
    </w:sdtPr>
    <w:sdtEndPr>
      <w:rPr>
        <w:noProof/>
      </w:rPr>
    </w:sdtEndPr>
    <w:sdtContent>
      <w:p w:rsidR="00BD1D6F" w:rsidRDefault="00BD1D6F">
        <w:pPr>
          <w:pStyle w:val="Footer"/>
          <w:jc w:val="center"/>
        </w:pPr>
        <w:r>
          <w:fldChar w:fldCharType="begin"/>
        </w:r>
        <w:r>
          <w:instrText xml:space="preserve"> PAGE   \* MERGEFORMAT </w:instrText>
        </w:r>
        <w:r>
          <w:fldChar w:fldCharType="separate"/>
        </w:r>
        <w:r w:rsidR="001014EE">
          <w:rPr>
            <w:noProof/>
          </w:rPr>
          <w:t>5</w:t>
        </w:r>
        <w:r>
          <w:rPr>
            <w:noProof/>
          </w:rPr>
          <w:fldChar w:fldCharType="end"/>
        </w:r>
      </w:p>
    </w:sdtContent>
  </w:sdt>
  <w:p w:rsidR="00554D10" w:rsidRDefault="00554D10">
    <w:pPr>
      <w:spacing w:line="200" w:lineRule="exac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3A15" w:rsidRDefault="00892341">
    <w:pPr>
      <w:spacing w:line="200" w:lineRule="exact"/>
    </w:pPr>
    <w:r>
      <w:rPr>
        <w:noProof/>
        <w:lang w:val="en-GB" w:eastAsia="en-GB"/>
      </w:rPr>
      <mc:AlternateContent>
        <mc:Choice Requires="wps">
          <w:drawing>
            <wp:anchor distT="0" distB="0" distL="114300" distR="114300" simplePos="0" relativeHeight="251670016" behindDoc="1" locked="0" layoutInCell="1" allowOverlap="1" wp14:anchorId="06FEF8B9" wp14:editId="7E987FA9">
              <wp:simplePos x="0" y="0"/>
              <wp:positionH relativeFrom="page">
                <wp:posOffset>3534410</wp:posOffset>
              </wp:positionH>
              <wp:positionV relativeFrom="page">
                <wp:posOffset>10150475</wp:posOffset>
              </wp:positionV>
              <wp:extent cx="202565" cy="177165"/>
              <wp:effectExtent l="635"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256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A3A15" w:rsidRDefault="00892341">
                          <w:pPr>
                            <w:spacing w:line="240" w:lineRule="exact"/>
                            <w:ind w:left="40"/>
                            <w:rPr>
                              <w:sz w:val="24"/>
                              <w:szCs w:val="24"/>
                            </w:rPr>
                          </w:pPr>
                          <w:r>
                            <w:fldChar w:fldCharType="begin"/>
                          </w:r>
                          <w:r>
                            <w:rPr>
                              <w:sz w:val="24"/>
                              <w:szCs w:val="24"/>
                            </w:rPr>
                            <w:instrText xml:space="preserve"> PAGE </w:instrText>
                          </w:r>
                          <w:r>
                            <w:fldChar w:fldCharType="separate"/>
                          </w:r>
                          <w:r w:rsidR="001014EE">
                            <w:rPr>
                              <w:noProof/>
                              <w:sz w:val="24"/>
                              <w:szCs w:val="24"/>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78.3pt;margin-top:799.25pt;width:15.95pt;height:13.95pt;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" filled="f" stroked="f">
              <v:textbox inset="0,0,0,0">
                <w:txbxContent>
                  <w:p w:rsidR="00EA3A15" w:rsidRDefault="00892341">
                    <w:pPr>
                      <w:spacing w:line="240" w:lineRule="exact"/>
                      <w:ind w:left="40"/>
                      <w:rPr>
                        <w:sz w:val="24"/>
                        <w:szCs w:val="24"/>
                      </w:rPr>
                    </w:pPr>
                    <w:r>
                      <w:fldChar w:fldCharType="begin"/>
                    </w:r>
                    <w:r>
                      <w:rPr>
                        <w:sz w:val="24"/>
                        <w:szCs w:val="24"/>
                      </w:rPr>
                      <w:instrText xml:space="preserve"> PAGE </w:instrText>
                    </w:r>
                    <w:r>
                      <w:fldChar w:fldCharType="separate"/>
                    </w:r>
                    <w:r w:rsidR="001014EE">
                      <w:rPr>
                        <w:noProof/>
                        <w:sz w:val="24"/>
                        <w:szCs w:val="24"/>
                      </w:rPr>
                      <w:t>7</w:t>
                    </w:r>
                    <w:r>
                      <w:fldChar w:fldCharType="end"/>
                    </w:r>
                  </w:p>
                </w:txbxContent>
              </v:textbox>
              <w10:wrap anchorx="page" anchory="page"/>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4313946"/>
      <w:docPartObj>
        <w:docPartGallery w:val="Page Numbers (Bottom of Page)"/>
        <w:docPartUnique/>
      </w:docPartObj>
    </w:sdtPr>
    <w:sdtEndPr>
      <w:rPr>
        <w:noProof/>
      </w:rPr>
    </w:sdtEndPr>
    <w:sdtContent>
      <w:p w:rsidR="000C792C" w:rsidRDefault="000C792C">
        <w:pPr>
          <w:pStyle w:val="Footer"/>
          <w:jc w:val="center"/>
        </w:pPr>
        <w:r>
          <w:fldChar w:fldCharType="begin"/>
        </w:r>
        <w:r>
          <w:instrText xml:space="preserve"> PAGE   \* MERGEFORMAT </w:instrText>
        </w:r>
        <w:r>
          <w:fldChar w:fldCharType="separate"/>
        </w:r>
        <w:r w:rsidR="001014EE">
          <w:rPr>
            <w:noProof/>
          </w:rPr>
          <w:t>8</w:t>
        </w:r>
        <w:r>
          <w:rPr>
            <w:noProof/>
          </w:rPr>
          <w:fldChar w:fldCharType="end"/>
        </w:r>
      </w:p>
    </w:sdtContent>
  </w:sdt>
  <w:p w:rsidR="00EA3A15" w:rsidRDefault="00EA3A15" w:rsidP="000C792C">
    <w:pPr>
      <w:pStyle w:val="Footer"/>
      <w:rPr>
        <w:sz w:val="0"/>
        <w:szCs w:val="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4FE4" w:rsidRDefault="00934FE4">
      <w:r>
        <w:separator/>
      </w:r>
    </w:p>
  </w:footnote>
  <w:footnote w:type="continuationSeparator" w:id="0">
    <w:p w:rsidR="00934FE4" w:rsidRDefault="00934F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4D10" w:rsidRPr="00554D10" w:rsidRDefault="00554D10" w:rsidP="00554D1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3A15" w:rsidRPr="00554D10" w:rsidRDefault="00EA3A15" w:rsidP="00554D1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3A15" w:rsidRDefault="00EA3A15">
    <w:pPr>
      <w:spacing w:line="0" w:lineRule="atLeast"/>
      <w:rPr>
        <w:sz w:val="0"/>
        <w:szCs w:val="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37E1E"/>
    <w:multiLevelType w:val="hybridMultilevel"/>
    <w:tmpl w:val="3BF23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E070D8"/>
    <w:multiLevelType w:val="hybridMultilevel"/>
    <w:tmpl w:val="BD6E9EF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DEF34F3"/>
    <w:multiLevelType w:val="hybridMultilevel"/>
    <w:tmpl w:val="4CF6C6F6"/>
    <w:lvl w:ilvl="0" w:tplc="F098B5C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F74E29"/>
    <w:multiLevelType w:val="hybridMultilevel"/>
    <w:tmpl w:val="8DA44948"/>
    <w:lvl w:ilvl="0" w:tplc="F098B5C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E27534"/>
    <w:multiLevelType w:val="multilevel"/>
    <w:tmpl w:val="0409001F"/>
    <w:lvl w:ilvl="0">
      <w:start w:val="1"/>
      <w:numFmt w:val="decimal"/>
      <w:lvlText w:val="%1."/>
      <w:lvlJc w:val="left"/>
      <w:pPr>
        <w:ind w:left="487" w:hanging="360"/>
      </w:pPr>
    </w:lvl>
    <w:lvl w:ilvl="1">
      <w:start w:val="1"/>
      <w:numFmt w:val="decimal"/>
      <w:lvlText w:val="%1.%2."/>
      <w:lvlJc w:val="left"/>
      <w:pPr>
        <w:ind w:left="919" w:hanging="432"/>
      </w:pPr>
    </w:lvl>
    <w:lvl w:ilvl="2">
      <w:start w:val="1"/>
      <w:numFmt w:val="decimal"/>
      <w:lvlText w:val="%1.%2.%3."/>
      <w:lvlJc w:val="left"/>
      <w:pPr>
        <w:ind w:left="1351" w:hanging="504"/>
      </w:pPr>
    </w:lvl>
    <w:lvl w:ilvl="3">
      <w:start w:val="1"/>
      <w:numFmt w:val="decimal"/>
      <w:lvlText w:val="%1.%2.%3.%4."/>
      <w:lvlJc w:val="left"/>
      <w:pPr>
        <w:ind w:left="1855" w:hanging="648"/>
      </w:pPr>
    </w:lvl>
    <w:lvl w:ilvl="4">
      <w:start w:val="1"/>
      <w:numFmt w:val="decimal"/>
      <w:lvlText w:val="%1.%2.%3.%4.%5."/>
      <w:lvlJc w:val="left"/>
      <w:pPr>
        <w:ind w:left="2359" w:hanging="792"/>
      </w:pPr>
    </w:lvl>
    <w:lvl w:ilvl="5">
      <w:start w:val="1"/>
      <w:numFmt w:val="decimal"/>
      <w:lvlText w:val="%1.%2.%3.%4.%5.%6."/>
      <w:lvlJc w:val="left"/>
      <w:pPr>
        <w:ind w:left="2863" w:hanging="936"/>
      </w:pPr>
    </w:lvl>
    <w:lvl w:ilvl="6">
      <w:start w:val="1"/>
      <w:numFmt w:val="decimal"/>
      <w:lvlText w:val="%1.%2.%3.%4.%5.%6.%7."/>
      <w:lvlJc w:val="left"/>
      <w:pPr>
        <w:ind w:left="3367" w:hanging="1080"/>
      </w:pPr>
    </w:lvl>
    <w:lvl w:ilvl="7">
      <w:start w:val="1"/>
      <w:numFmt w:val="decimal"/>
      <w:lvlText w:val="%1.%2.%3.%4.%5.%6.%7.%8."/>
      <w:lvlJc w:val="left"/>
      <w:pPr>
        <w:ind w:left="3871" w:hanging="1224"/>
      </w:pPr>
    </w:lvl>
    <w:lvl w:ilvl="8">
      <w:start w:val="1"/>
      <w:numFmt w:val="decimal"/>
      <w:lvlText w:val="%1.%2.%3.%4.%5.%6.%7.%8.%9."/>
      <w:lvlJc w:val="left"/>
      <w:pPr>
        <w:ind w:left="4447" w:hanging="1440"/>
      </w:pPr>
    </w:lvl>
  </w:abstractNum>
  <w:abstractNum w:abstractNumId="5">
    <w:nsid w:val="54812C0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59374AD1"/>
    <w:multiLevelType w:val="hybridMultilevel"/>
    <w:tmpl w:val="08529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DD070E"/>
    <w:multiLevelType w:val="hybridMultilevel"/>
    <w:tmpl w:val="DA2EB0B6"/>
    <w:lvl w:ilvl="0" w:tplc="F2D467AE">
      <w:start w:val="6"/>
      <w:numFmt w:val="bullet"/>
      <w:lvlText w:val="–"/>
      <w:lvlJc w:val="left"/>
      <w:pPr>
        <w:ind w:left="1350" w:hanging="360"/>
      </w:pPr>
      <w:rPr>
        <w:rFonts w:ascii="Times New Roman" w:eastAsia="Times New Roman" w:hAnsi="Times New Roman" w:cs="Times New Roman"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8">
    <w:nsid w:val="73ED16EF"/>
    <w:multiLevelType w:val="multilevel"/>
    <w:tmpl w:val="2E34C8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5"/>
  </w:num>
  <w:num w:numId="2">
    <w:abstractNumId w:val="5"/>
  </w:num>
  <w:num w:numId="3">
    <w:abstractNumId w:val="6"/>
  </w:num>
  <w:num w:numId="4">
    <w:abstractNumId w:val="2"/>
  </w:num>
  <w:num w:numId="5">
    <w:abstractNumId w:val="1"/>
  </w:num>
  <w:num w:numId="6">
    <w:abstractNumId w:val="0"/>
  </w:num>
  <w:num w:numId="7">
    <w:abstractNumId w:val="5"/>
  </w:num>
  <w:num w:numId="8">
    <w:abstractNumId w:val="8"/>
  </w:num>
  <w:num w:numId="9">
    <w:abstractNumId w:val="4"/>
  </w:num>
  <w:num w:numId="10">
    <w:abstractNumId w:val="5"/>
  </w:num>
  <w:num w:numId="11">
    <w:abstractNumId w:val="5"/>
  </w:num>
  <w:num w:numId="12">
    <w:abstractNumId w:val="5"/>
  </w:num>
  <w:num w:numId="13">
    <w:abstractNumId w:val="5"/>
  </w:num>
  <w:num w:numId="14">
    <w:abstractNumId w:val="5"/>
  </w:num>
  <w:num w:numId="15">
    <w:abstractNumId w:val="3"/>
  </w:num>
  <w:num w:numId="16">
    <w:abstractNumId w:val="7"/>
  </w:num>
  <w:num w:numId="17">
    <w:abstractNumId w:val="5"/>
  </w:num>
  <w:num w:numId="18">
    <w:abstractNumId w:val="5"/>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A15"/>
    <w:rsid w:val="000C792C"/>
    <w:rsid w:val="001014EE"/>
    <w:rsid w:val="00163CB6"/>
    <w:rsid w:val="00163F8D"/>
    <w:rsid w:val="0019631B"/>
    <w:rsid w:val="001A6487"/>
    <w:rsid w:val="001F0964"/>
    <w:rsid w:val="0021178F"/>
    <w:rsid w:val="002A2D24"/>
    <w:rsid w:val="002C5C63"/>
    <w:rsid w:val="002E4E45"/>
    <w:rsid w:val="003337C4"/>
    <w:rsid w:val="0034572F"/>
    <w:rsid w:val="00346C11"/>
    <w:rsid w:val="003A28AC"/>
    <w:rsid w:val="00486654"/>
    <w:rsid w:val="004B5B47"/>
    <w:rsid w:val="004E3ACE"/>
    <w:rsid w:val="00540BEF"/>
    <w:rsid w:val="00554D10"/>
    <w:rsid w:val="005F7054"/>
    <w:rsid w:val="00672D2D"/>
    <w:rsid w:val="00697BB3"/>
    <w:rsid w:val="00733D31"/>
    <w:rsid w:val="00787660"/>
    <w:rsid w:val="007D7B2C"/>
    <w:rsid w:val="00853FF9"/>
    <w:rsid w:val="00887B8B"/>
    <w:rsid w:val="00892341"/>
    <w:rsid w:val="00934FE4"/>
    <w:rsid w:val="009A028E"/>
    <w:rsid w:val="009F337D"/>
    <w:rsid w:val="009F5AC8"/>
    <w:rsid w:val="00AA1290"/>
    <w:rsid w:val="00AB05F6"/>
    <w:rsid w:val="00AE291F"/>
    <w:rsid w:val="00B47320"/>
    <w:rsid w:val="00B56E11"/>
    <w:rsid w:val="00BD1D6F"/>
    <w:rsid w:val="00D5355E"/>
    <w:rsid w:val="00EA3A15"/>
    <w:rsid w:val="00ED260A"/>
    <w:rsid w:val="00EE2D16"/>
    <w:rsid w:val="00F23618"/>
    <w:rsid w:val="00F46E8C"/>
    <w:rsid w:val="00F83E1A"/>
    <w:rsid w:val="00F9117F"/>
    <w:rsid w:val="00FE358F"/>
    <w:rsid w:val="00FE61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BalloonText">
    <w:name w:val="Balloon Text"/>
    <w:basedOn w:val="Normal"/>
    <w:link w:val="BalloonTextChar"/>
    <w:uiPriority w:val="99"/>
    <w:semiHidden/>
    <w:unhideWhenUsed/>
    <w:rsid w:val="007D7B2C"/>
    <w:rPr>
      <w:rFonts w:ascii="Tahoma" w:hAnsi="Tahoma" w:cs="Tahoma"/>
      <w:sz w:val="16"/>
      <w:szCs w:val="16"/>
    </w:rPr>
  </w:style>
  <w:style w:type="character" w:customStyle="1" w:styleId="BalloonTextChar">
    <w:name w:val="Balloon Text Char"/>
    <w:basedOn w:val="DefaultParagraphFont"/>
    <w:link w:val="BalloonText"/>
    <w:uiPriority w:val="99"/>
    <w:semiHidden/>
    <w:rsid w:val="007D7B2C"/>
    <w:rPr>
      <w:rFonts w:ascii="Tahoma" w:hAnsi="Tahoma" w:cs="Tahoma"/>
      <w:sz w:val="16"/>
      <w:szCs w:val="16"/>
    </w:rPr>
  </w:style>
  <w:style w:type="character" w:styleId="Hyperlink">
    <w:name w:val="Hyperlink"/>
    <w:basedOn w:val="DefaultParagraphFont"/>
    <w:uiPriority w:val="99"/>
    <w:unhideWhenUsed/>
    <w:rsid w:val="007D7B2C"/>
    <w:rPr>
      <w:color w:val="0000FF" w:themeColor="hyperlink"/>
      <w:u w:val="single"/>
    </w:rPr>
  </w:style>
  <w:style w:type="paragraph" w:styleId="Header">
    <w:name w:val="header"/>
    <w:basedOn w:val="Normal"/>
    <w:link w:val="HeaderChar"/>
    <w:uiPriority w:val="99"/>
    <w:unhideWhenUsed/>
    <w:rsid w:val="00697BB3"/>
    <w:pPr>
      <w:tabs>
        <w:tab w:val="center" w:pos="4680"/>
        <w:tab w:val="right" w:pos="9360"/>
      </w:tabs>
    </w:pPr>
  </w:style>
  <w:style w:type="character" w:customStyle="1" w:styleId="HeaderChar">
    <w:name w:val="Header Char"/>
    <w:basedOn w:val="DefaultParagraphFont"/>
    <w:link w:val="Header"/>
    <w:uiPriority w:val="99"/>
    <w:rsid w:val="00697BB3"/>
  </w:style>
  <w:style w:type="paragraph" w:styleId="Footer">
    <w:name w:val="footer"/>
    <w:basedOn w:val="Normal"/>
    <w:link w:val="FooterChar"/>
    <w:uiPriority w:val="99"/>
    <w:unhideWhenUsed/>
    <w:rsid w:val="00697BB3"/>
    <w:pPr>
      <w:tabs>
        <w:tab w:val="center" w:pos="4680"/>
        <w:tab w:val="right" w:pos="9360"/>
      </w:tabs>
    </w:pPr>
  </w:style>
  <w:style w:type="character" w:customStyle="1" w:styleId="FooterChar">
    <w:name w:val="Footer Char"/>
    <w:basedOn w:val="DefaultParagraphFont"/>
    <w:link w:val="Footer"/>
    <w:uiPriority w:val="99"/>
    <w:rsid w:val="00697BB3"/>
  </w:style>
  <w:style w:type="paragraph" w:styleId="ListParagraph">
    <w:name w:val="List Paragraph"/>
    <w:basedOn w:val="Normal"/>
    <w:uiPriority w:val="34"/>
    <w:qFormat/>
    <w:rsid w:val="00697BB3"/>
    <w:pPr>
      <w:ind w:left="720"/>
      <w:contextualSpacing/>
    </w:pPr>
  </w:style>
  <w:style w:type="character" w:styleId="FollowedHyperlink">
    <w:name w:val="FollowedHyperlink"/>
    <w:basedOn w:val="DefaultParagraphFont"/>
    <w:uiPriority w:val="99"/>
    <w:semiHidden/>
    <w:unhideWhenUsed/>
    <w:rsid w:val="00697BB3"/>
    <w:rPr>
      <w:color w:val="800080" w:themeColor="followedHyperlink"/>
      <w:u w:val="single"/>
    </w:rPr>
  </w:style>
  <w:style w:type="paragraph" w:styleId="TOCHeading">
    <w:name w:val="TOC Heading"/>
    <w:basedOn w:val="Heading1"/>
    <w:next w:val="Normal"/>
    <w:uiPriority w:val="39"/>
    <w:unhideWhenUsed/>
    <w:qFormat/>
    <w:rsid w:val="00BD1D6F"/>
    <w:pPr>
      <w:keepLines/>
      <w:numPr>
        <w:numId w:val="0"/>
      </w:numPr>
      <w:spacing w:before="480" w:after="0" w:line="276" w:lineRule="auto"/>
      <w:outlineLvl w:val="9"/>
    </w:pPr>
    <w:rPr>
      <w:color w:val="365F91" w:themeColor="accent1" w:themeShade="BF"/>
      <w:kern w:val="0"/>
      <w:sz w:val="28"/>
      <w:szCs w:val="28"/>
      <w:lang w:eastAsia="ja-JP"/>
    </w:rPr>
  </w:style>
  <w:style w:type="paragraph" w:styleId="TOC1">
    <w:name w:val="toc 1"/>
    <w:basedOn w:val="Normal"/>
    <w:next w:val="Normal"/>
    <w:autoRedefine/>
    <w:uiPriority w:val="39"/>
    <w:unhideWhenUsed/>
    <w:rsid w:val="00BD1D6F"/>
    <w:pPr>
      <w:spacing w:after="100"/>
    </w:pPr>
  </w:style>
  <w:style w:type="paragraph" w:styleId="TOC2">
    <w:name w:val="toc 2"/>
    <w:basedOn w:val="Normal"/>
    <w:next w:val="Normal"/>
    <w:autoRedefine/>
    <w:uiPriority w:val="39"/>
    <w:unhideWhenUsed/>
    <w:rsid w:val="00BD1D6F"/>
    <w:pPr>
      <w:spacing w:after="100"/>
      <w:ind w:left="200"/>
    </w:pPr>
  </w:style>
  <w:style w:type="character" w:styleId="CommentReference">
    <w:name w:val="annotation reference"/>
    <w:basedOn w:val="DefaultParagraphFont"/>
    <w:uiPriority w:val="99"/>
    <w:semiHidden/>
    <w:unhideWhenUsed/>
    <w:rsid w:val="001A6487"/>
    <w:rPr>
      <w:sz w:val="16"/>
      <w:szCs w:val="16"/>
    </w:rPr>
  </w:style>
  <w:style w:type="paragraph" w:styleId="CommentText">
    <w:name w:val="annotation text"/>
    <w:basedOn w:val="Normal"/>
    <w:link w:val="CommentTextChar"/>
    <w:uiPriority w:val="99"/>
    <w:semiHidden/>
    <w:unhideWhenUsed/>
    <w:rsid w:val="001A6487"/>
  </w:style>
  <w:style w:type="character" w:customStyle="1" w:styleId="CommentTextChar">
    <w:name w:val="Comment Text Char"/>
    <w:basedOn w:val="DefaultParagraphFont"/>
    <w:link w:val="CommentText"/>
    <w:uiPriority w:val="99"/>
    <w:semiHidden/>
    <w:rsid w:val="001A6487"/>
  </w:style>
  <w:style w:type="paragraph" w:styleId="CommentSubject">
    <w:name w:val="annotation subject"/>
    <w:basedOn w:val="CommentText"/>
    <w:next w:val="CommentText"/>
    <w:link w:val="CommentSubjectChar"/>
    <w:uiPriority w:val="99"/>
    <w:semiHidden/>
    <w:unhideWhenUsed/>
    <w:rsid w:val="001A6487"/>
    <w:rPr>
      <w:b/>
      <w:bCs/>
    </w:rPr>
  </w:style>
  <w:style w:type="character" w:customStyle="1" w:styleId="CommentSubjectChar">
    <w:name w:val="Comment Subject Char"/>
    <w:basedOn w:val="CommentTextChar"/>
    <w:link w:val="CommentSubject"/>
    <w:uiPriority w:val="99"/>
    <w:semiHidden/>
    <w:rsid w:val="001A648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BalloonText">
    <w:name w:val="Balloon Text"/>
    <w:basedOn w:val="Normal"/>
    <w:link w:val="BalloonTextChar"/>
    <w:uiPriority w:val="99"/>
    <w:semiHidden/>
    <w:unhideWhenUsed/>
    <w:rsid w:val="007D7B2C"/>
    <w:rPr>
      <w:rFonts w:ascii="Tahoma" w:hAnsi="Tahoma" w:cs="Tahoma"/>
      <w:sz w:val="16"/>
      <w:szCs w:val="16"/>
    </w:rPr>
  </w:style>
  <w:style w:type="character" w:customStyle="1" w:styleId="BalloonTextChar">
    <w:name w:val="Balloon Text Char"/>
    <w:basedOn w:val="DefaultParagraphFont"/>
    <w:link w:val="BalloonText"/>
    <w:uiPriority w:val="99"/>
    <w:semiHidden/>
    <w:rsid w:val="007D7B2C"/>
    <w:rPr>
      <w:rFonts w:ascii="Tahoma" w:hAnsi="Tahoma" w:cs="Tahoma"/>
      <w:sz w:val="16"/>
      <w:szCs w:val="16"/>
    </w:rPr>
  </w:style>
  <w:style w:type="character" w:styleId="Hyperlink">
    <w:name w:val="Hyperlink"/>
    <w:basedOn w:val="DefaultParagraphFont"/>
    <w:uiPriority w:val="99"/>
    <w:unhideWhenUsed/>
    <w:rsid w:val="007D7B2C"/>
    <w:rPr>
      <w:color w:val="0000FF" w:themeColor="hyperlink"/>
      <w:u w:val="single"/>
    </w:rPr>
  </w:style>
  <w:style w:type="paragraph" w:styleId="Header">
    <w:name w:val="header"/>
    <w:basedOn w:val="Normal"/>
    <w:link w:val="HeaderChar"/>
    <w:uiPriority w:val="99"/>
    <w:unhideWhenUsed/>
    <w:rsid w:val="00697BB3"/>
    <w:pPr>
      <w:tabs>
        <w:tab w:val="center" w:pos="4680"/>
        <w:tab w:val="right" w:pos="9360"/>
      </w:tabs>
    </w:pPr>
  </w:style>
  <w:style w:type="character" w:customStyle="1" w:styleId="HeaderChar">
    <w:name w:val="Header Char"/>
    <w:basedOn w:val="DefaultParagraphFont"/>
    <w:link w:val="Header"/>
    <w:uiPriority w:val="99"/>
    <w:rsid w:val="00697BB3"/>
  </w:style>
  <w:style w:type="paragraph" w:styleId="Footer">
    <w:name w:val="footer"/>
    <w:basedOn w:val="Normal"/>
    <w:link w:val="FooterChar"/>
    <w:uiPriority w:val="99"/>
    <w:unhideWhenUsed/>
    <w:rsid w:val="00697BB3"/>
    <w:pPr>
      <w:tabs>
        <w:tab w:val="center" w:pos="4680"/>
        <w:tab w:val="right" w:pos="9360"/>
      </w:tabs>
    </w:pPr>
  </w:style>
  <w:style w:type="character" w:customStyle="1" w:styleId="FooterChar">
    <w:name w:val="Footer Char"/>
    <w:basedOn w:val="DefaultParagraphFont"/>
    <w:link w:val="Footer"/>
    <w:uiPriority w:val="99"/>
    <w:rsid w:val="00697BB3"/>
  </w:style>
  <w:style w:type="paragraph" w:styleId="ListParagraph">
    <w:name w:val="List Paragraph"/>
    <w:basedOn w:val="Normal"/>
    <w:uiPriority w:val="34"/>
    <w:qFormat/>
    <w:rsid w:val="00697BB3"/>
    <w:pPr>
      <w:ind w:left="720"/>
      <w:contextualSpacing/>
    </w:pPr>
  </w:style>
  <w:style w:type="character" w:styleId="FollowedHyperlink">
    <w:name w:val="FollowedHyperlink"/>
    <w:basedOn w:val="DefaultParagraphFont"/>
    <w:uiPriority w:val="99"/>
    <w:semiHidden/>
    <w:unhideWhenUsed/>
    <w:rsid w:val="00697BB3"/>
    <w:rPr>
      <w:color w:val="800080" w:themeColor="followedHyperlink"/>
      <w:u w:val="single"/>
    </w:rPr>
  </w:style>
  <w:style w:type="paragraph" w:styleId="TOCHeading">
    <w:name w:val="TOC Heading"/>
    <w:basedOn w:val="Heading1"/>
    <w:next w:val="Normal"/>
    <w:uiPriority w:val="39"/>
    <w:unhideWhenUsed/>
    <w:qFormat/>
    <w:rsid w:val="00BD1D6F"/>
    <w:pPr>
      <w:keepLines/>
      <w:numPr>
        <w:numId w:val="0"/>
      </w:numPr>
      <w:spacing w:before="480" w:after="0" w:line="276" w:lineRule="auto"/>
      <w:outlineLvl w:val="9"/>
    </w:pPr>
    <w:rPr>
      <w:color w:val="365F91" w:themeColor="accent1" w:themeShade="BF"/>
      <w:kern w:val="0"/>
      <w:sz w:val="28"/>
      <w:szCs w:val="28"/>
      <w:lang w:eastAsia="ja-JP"/>
    </w:rPr>
  </w:style>
  <w:style w:type="paragraph" w:styleId="TOC1">
    <w:name w:val="toc 1"/>
    <w:basedOn w:val="Normal"/>
    <w:next w:val="Normal"/>
    <w:autoRedefine/>
    <w:uiPriority w:val="39"/>
    <w:unhideWhenUsed/>
    <w:rsid w:val="00BD1D6F"/>
    <w:pPr>
      <w:spacing w:after="100"/>
    </w:pPr>
  </w:style>
  <w:style w:type="paragraph" w:styleId="TOC2">
    <w:name w:val="toc 2"/>
    <w:basedOn w:val="Normal"/>
    <w:next w:val="Normal"/>
    <w:autoRedefine/>
    <w:uiPriority w:val="39"/>
    <w:unhideWhenUsed/>
    <w:rsid w:val="00BD1D6F"/>
    <w:pPr>
      <w:spacing w:after="100"/>
      <w:ind w:left="200"/>
    </w:pPr>
  </w:style>
  <w:style w:type="character" w:styleId="CommentReference">
    <w:name w:val="annotation reference"/>
    <w:basedOn w:val="DefaultParagraphFont"/>
    <w:uiPriority w:val="99"/>
    <w:semiHidden/>
    <w:unhideWhenUsed/>
    <w:rsid w:val="001A6487"/>
    <w:rPr>
      <w:sz w:val="16"/>
      <w:szCs w:val="16"/>
    </w:rPr>
  </w:style>
  <w:style w:type="paragraph" w:styleId="CommentText">
    <w:name w:val="annotation text"/>
    <w:basedOn w:val="Normal"/>
    <w:link w:val="CommentTextChar"/>
    <w:uiPriority w:val="99"/>
    <w:semiHidden/>
    <w:unhideWhenUsed/>
    <w:rsid w:val="001A6487"/>
  </w:style>
  <w:style w:type="character" w:customStyle="1" w:styleId="CommentTextChar">
    <w:name w:val="Comment Text Char"/>
    <w:basedOn w:val="DefaultParagraphFont"/>
    <w:link w:val="CommentText"/>
    <w:uiPriority w:val="99"/>
    <w:semiHidden/>
    <w:rsid w:val="001A6487"/>
  </w:style>
  <w:style w:type="paragraph" w:styleId="CommentSubject">
    <w:name w:val="annotation subject"/>
    <w:basedOn w:val="CommentText"/>
    <w:next w:val="CommentText"/>
    <w:link w:val="CommentSubjectChar"/>
    <w:uiPriority w:val="99"/>
    <w:semiHidden/>
    <w:unhideWhenUsed/>
    <w:rsid w:val="001A6487"/>
    <w:rPr>
      <w:b/>
      <w:bCs/>
    </w:rPr>
  </w:style>
  <w:style w:type="character" w:customStyle="1" w:styleId="CommentSubjectChar">
    <w:name w:val="Comment Subject Char"/>
    <w:basedOn w:val="CommentTextChar"/>
    <w:link w:val="CommentSubject"/>
    <w:uiPriority w:val="99"/>
    <w:semiHidden/>
    <w:rsid w:val="001A648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Barco-VCT/VirtualClinicalTrials" TargetMode="Externa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yperlink" Target="http://www.cmake.org/"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839F0A-0327-4975-A575-6E87C6635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9</Pages>
  <Words>2398</Words>
  <Characters>13674</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Barco n.v.</Company>
  <LinksUpToDate>false</LinksUpToDate>
  <CharactersWithSpaces>16040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Marchessoux, Cedric</dc:creator>
  <cp:lastModifiedBy>Installer</cp:lastModifiedBy>
  <cp:revision>15</cp:revision>
  <cp:lastPrinted>2015-03-31T19:00:00Z</cp:lastPrinted>
  <dcterms:created xsi:type="dcterms:W3CDTF">2015-03-31T18:11:00Z</dcterms:created>
  <dcterms:modified xsi:type="dcterms:W3CDTF">2015-04-15T08:17:00Z</dcterms:modified>
</cp:coreProperties>
</file>